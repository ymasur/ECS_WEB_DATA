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7EA73" w14:textId="305374F3" w:rsidR="0001407E" w:rsidRDefault="0001407E" w:rsidP="00507126">
      <w:pPr>
        <w:pStyle w:val="Titre1"/>
        <w:numPr>
          <w:ilvl w:val="0"/>
          <w:numId w:val="0"/>
        </w:numPr>
        <w:ind w:left="432"/>
        <w:jc w:val="center"/>
        <w:rPr>
          <w:b/>
          <w:bCs/>
          <w:lang w:val="fr-CH"/>
        </w:rPr>
      </w:pPr>
      <w:r>
        <w:rPr>
          <w:b/>
          <w:bCs/>
          <w:lang w:val="fr-CH"/>
        </w:rPr>
        <w:t>Cahier des charges</w:t>
      </w:r>
    </w:p>
    <w:p w14:paraId="78C9120E" w14:textId="4922363F" w:rsidR="00A9204E" w:rsidRPr="00FD53D5" w:rsidRDefault="00FA4106" w:rsidP="00507126">
      <w:pPr>
        <w:pStyle w:val="Titre1"/>
        <w:numPr>
          <w:ilvl w:val="0"/>
          <w:numId w:val="0"/>
        </w:numPr>
        <w:ind w:left="432"/>
        <w:jc w:val="center"/>
        <w:rPr>
          <w:b/>
          <w:bCs/>
          <w:lang w:val="fr-CH"/>
        </w:rPr>
      </w:pPr>
      <w:r w:rsidRPr="00FD53D5">
        <w:rPr>
          <w:b/>
          <w:bCs/>
          <w:lang w:val="fr-CH"/>
        </w:rPr>
        <w:t>ECS_WEB_DATA</w:t>
      </w:r>
    </w:p>
    <w:p w14:paraId="54C69E7E" w14:textId="0519C42E" w:rsidR="00FA4106" w:rsidRDefault="00207778" w:rsidP="00175556">
      <w:pPr>
        <w:pStyle w:val="Titre1"/>
        <w:rPr>
          <w:lang w:val="fr-CH"/>
        </w:rPr>
      </w:pPr>
      <w:r>
        <w:rPr>
          <w:lang w:val="fr-CH"/>
        </w:rPr>
        <w:t>Hardware</w:t>
      </w:r>
    </w:p>
    <w:p w14:paraId="4887DDB8" w14:textId="230B22AD" w:rsidR="00341DE8" w:rsidRDefault="00341DE8" w:rsidP="00341DE8">
      <w:pPr>
        <w:rPr>
          <w:lang w:val="fr-CH"/>
        </w:rPr>
      </w:pPr>
      <w:r>
        <w:rPr>
          <w:lang w:val="fr-CH"/>
        </w:rPr>
        <w:t>Arduino Yun</w:t>
      </w:r>
      <w:r w:rsidR="00FD53D5">
        <w:rPr>
          <w:lang w:val="fr-CH"/>
        </w:rPr>
        <w:t xml:space="preserve"> Rev 2</w:t>
      </w:r>
    </w:p>
    <w:p w14:paraId="347A855F" w14:textId="0ABAC0DB" w:rsidR="00341DE8" w:rsidRDefault="00341DE8" w:rsidP="00341DE8">
      <w:pPr>
        <w:rPr>
          <w:lang w:val="fr-CH"/>
        </w:rPr>
      </w:pPr>
      <w:r>
        <w:rPr>
          <w:lang w:val="fr-CH"/>
        </w:rPr>
        <w:t xml:space="preserve">Display </w:t>
      </w:r>
      <w:r w:rsidR="00EE4670">
        <w:rPr>
          <w:lang w:val="fr-CH"/>
        </w:rPr>
        <w:t>« </w:t>
      </w:r>
      <w:r w:rsidR="00EE4670" w:rsidRPr="00EE4670">
        <w:rPr>
          <w:lang w:val="fr-CH"/>
        </w:rPr>
        <w:t>I2C 2004 204</w:t>
      </w:r>
      <w:r w:rsidR="00EE4670">
        <w:rPr>
          <w:lang w:val="fr-CH"/>
        </w:rPr>
        <w:t> »</w:t>
      </w:r>
      <w:r w:rsidR="00EE4670" w:rsidRPr="00EE4670">
        <w:rPr>
          <w:lang w:val="fr-CH"/>
        </w:rPr>
        <w:t xml:space="preserve"> </w:t>
      </w:r>
      <w:r>
        <w:rPr>
          <w:lang w:val="fr-CH"/>
        </w:rPr>
        <w:t>4x20 chr, port I2C</w:t>
      </w:r>
      <w:r w:rsidR="0001407E">
        <w:rPr>
          <w:lang w:val="fr-CH"/>
        </w:rPr>
        <w:t>, add 0X27</w:t>
      </w:r>
    </w:p>
    <w:p w14:paraId="13D182FC" w14:textId="0B1AD6D8" w:rsidR="00341DE8" w:rsidRPr="00341DE8" w:rsidRDefault="00341DE8" w:rsidP="00341DE8">
      <w:pPr>
        <w:rPr>
          <w:lang w:val="fr-CH"/>
        </w:rPr>
      </w:pPr>
      <w:r>
        <w:rPr>
          <w:lang w:val="fr-CH"/>
        </w:rPr>
        <w:t>RTC</w:t>
      </w:r>
      <w:r w:rsidR="00EE4670">
        <w:rPr>
          <w:lang w:val="fr-CH"/>
        </w:rPr>
        <w:t xml:space="preserve"> </w:t>
      </w:r>
      <w:r w:rsidR="00EE4670" w:rsidRPr="00EE4670">
        <w:rPr>
          <w:lang w:val="fr-CH"/>
        </w:rPr>
        <w:t>DS3231</w:t>
      </w:r>
      <w:r>
        <w:rPr>
          <w:lang w:val="fr-CH"/>
        </w:rPr>
        <w:t>, port I2C</w:t>
      </w:r>
      <w:r w:rsidR="0001407E">
        <w:rPr>
          <w:lang w:val="fr-CH"/>
        </w:rPr>
        <w:t xml:space="preserve">, add </w:t>
      </w:r>
      <w:r w:rsidR="00EE4670">
        <w:rPr>
          <w:lang w:val="fr-CH"/>
        </w:rPr>
        <w:t>standard</w:t>
      </w:r>
    </w:p>
    <w:p w14:paraId="77B5A763" w14:textId="77777777" w:rsidR="005D3F80" w:rsidRDefault="005D3F80" w:rsidP="00341DE8">
      <w:pPr>
        <w:rPr>
          <w:lang w:val="fr-CH"/>
        </w:rPr>
      </w:pPr>
    </w:p>
    <w:p w14:paraId="5E58A7E9" w14:textId="3A40EE43" w:rsidR="00341DE8" w:rsidRDefault="00341DE8" w:rsidP="00507126">
      <w:pPr>
        <w:pStyle w:val="Titre2"/>
        <w:rPr>
          <w:lang w:val="fr-CH"/>
        </w:rPr>
      </w:pPr>
      <w:r>
        <w:rPr>
          <w:lang w:val="fr-CH"/>
        </w:rPr>
        <w:t>Shield LearnCbot</w:t>
      </w:r>
    </w:p>
    <w:p w14:paraId="7BF6E7F3" w14:textId="50FF0776" w:rsidR="00FD53D5" w:rsidRPr="00FD53D5" w:rsidRDefault="00FD53D5" w:rsidP="00FD53D5">
      <w:pPr>
        <w:rPr>
          <w:lang w:val="fr-CH"/>
        </w:rPr>
      </w:pPr>
      <w:r>
        <w:rPr>
          <w:noProof/>
        </w:rPr>
        <w:drawing>
          <wp:inline distT="0" distB="0" distL="0" distR="0" wp14:anchorId="62CE2BFB" wp14:editId="16042484">
            <wp:extent cx="4170680" cy="2608870"/>
            <wp:effectExtent l="0" t="0" r="127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586" cy="26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13C3" w14:textId="77777777" w:rsidR="00EE4670" w:rsidRDefault="00EE4670" w:rsidP="00341DE8">
      <w:pPr>
        <w:rPr>
          <w:lang w:val="fr-CH"/>
        </w:rPr>
      </w:pPr>
    </w:p>
    <w:p w14:paraId="02C358D2" w14:textId="1FB0DC03" w:rsidR="005D3F80" w:rsidRDefault="005D3F80" w:rsidP="00341DE8">
      <w:pPr>
        <w:rPr>
          <w:lang w:val="fr-CH"/>
        </w:rPr>
      </w:pPr>
      <w:r>
        <w:rPr>
          <w:lang w:val="fr-CH"/>
        </w:rPr>
        <w:t>S</w:t>
      </w:r>
      <w:r w:rsidR="00745595">
        <w:rPr>
          <w:lang w:val="fr-CH"/>
        </w:rPr>
        <w:t>W</w:t>
      </w:r>
      <w:r>
        <w:rPr>
          <w:lang w:val="fr-CH"/>
        </w:rPr>
        <w:t>1 « P1 » port 2</w:t>
      </w:r>
      <w:r w:rsidR="00011093">
        <w:rPr>
          <w:lang w:val="fr-CH"/>
        </w:rPr>
        <w:t> </w:t>
      </w:r>
      <w:r w:rsidR="0037361A">
        <w:rPr>
          <w:lang w:val="fr-CH"/>
        </w:rPr>
        <w:t>/</w:t>
      </w:r>
      <w:r w:rsidR="00011093">
        <w:rPr>
          <w:lang w:val="fr-CH"/>
        </w:rPr>
        <w:t xml:space="preserve"> actif </w:t>
      </w:r>
      <w:r w:rsidR="0037361A">
        <w:rPr>
          <w:lang w:val="fr-CH"/>
        </w:rPr>
        <w:t>LOW</w:t>
      </w:r>
    </w:p>
    <w:p w14:paraId="77D6196F" w14:textId="5E281A93" w:rsidR="005D3F80" w:rsidRDefault="005D3F80" w:rsidP="00341DE8">
      <w:pPr>
        <w:rPr>
          <w:lang w:val="fr-CH"/>
        </w:rPr>
      </w:pPr>
      <w:r>
        <w:rPr>
          <w:lang w:val="fr-CH"/>
        </w:rPr>
        <w:t>S</w:t>
      </w:r>
      <w:r w:rsidR="00745595">
        <w:rPr>
          <w:lang w:val="fr-CH"/>
        </w:rPr>
        <w:t>W</w:t>
      </w:r>
      <w:r>
        <w:rPr>
          <w:lang w:val="fr-CH"/>
        </w:rPr>
        <w:t>2 « P2 » port 3</w:t>
      </w:r>
      <w:r w:rsidR="0037361A">
        <w:rPr>
          <w:lang w:val="fr-CH"/>
        </w:rPr>
        <w:t xml:space="preserve"> / actif LOW</w:t>
      </w:r>
    </w:p>
    <w:p w14:paraId="4B37151F" w14:textId="7EC64FB4" w:rsidR="005D3F80" w:rsidRDefault="005D3F80" w:rsidP="00341DE8">
      <w:pPr>
        <w:rPr>
          <w:lang w:val="fr-CH"/>
        </w:rPr>
      </w:pPr>
      <w:r>
        <w:rPr>
          <w:lang w:val="fr-CH"/>
        </w:rPr>
        <w:t xml:space="preserve">LED1 </w:t>
      </w:r>
      <w:r w:rsidR="00745595">
        <w:rPr>
          <w:lang w:val="fr-CH"/>
        </w:rPr>
        <w:t xml:space="preserve">VERTE </w:t>
      </w:r>
      <w:r>
        <w:rPr>
          <w:lang w:val="fr-CH"/>
        </w:rPr>
        <w:t>« L1 » port 4</w:t>
      </w:r>
      <w:r w:rsidR="0037361A" w:rsidRPr="0037361A">
        <w:rPr>
          <w:lang w:val="fr-CH"/>
        </w:rPr>
        <w:t xml:space="preserve"> / actif HIGH</w:t>
      </w:r>
    </w:p>
    <w:p w14:paraId="08067124" w14:textId="05202FD2" w:rsidR="005D3F80" w:rsidRDefault="005D3F80" w:rsidP="00341DE8">
      <w:pPr>
        <w:rPr>
          <w:lang w:val="fr-CH"/>
        </w:rPr>
      </w:pPr>
      <w:r>
        <w:rPr>
          <w:lang w:val="fr-CH"/>
        </w:rPr>
        <w:t xml:space="preserve">LED2 </w:t>
      </w:r>
      <w:r w:rsidR="00745595">
        <w:rPr>
          <w:lang w:val="fr-CH"/>
        </w:rPr>
        <w:t xml:space="preserve">ROUGE </w:t>
      </w:r>
      <w:r>
        <w:rPr>
          <w:lang w:val="fr-CH"/>
        </w:rPr>
        <w:t>« L2 » port 5</w:t>
      </w:r>
      <w:r w:rsidR="0037361A" w:rsidRPr="0037361A">
        <w:rPr>
          <w:lang w:val="fr-CH"/>
        </w:rPr>
        <w:t xml:space="preserve"> / actif HIGH</w:t>
      </w:r>
    </w:p>
    <w:p w14:paraId="22F22719" w14:textId="4FB13DB3" w:rsidR="005D3F80" w:rsidRDefault="005D3F80" w:rsidP="00341DE8">
      <w:pPr>
        <w:rPr>
          <w:lang w:val="fr-CH"/>
        </w:rPr>
      </w:pPr>
      <w:r>
        <w:rPr>
          <w:lang w:val="fr-CH"/>
        </w:rPr>
        <w:t xml:space="preserve">LED3 </w:t>
      </w:r>
      <w:r w:rsidR="00745595">
        <w:rPr>
          <w:lang w:val="fr-CH"/>
        </w:rPr>
        <w:t xml:space="preserve">ROUGE </w:t>
      </w:r>
      <w:r>
        <w:rPr>
          <w:lang w:val="fr-CH"/>
        </w:rPr>
        <w:t>« L3 » port 6</w:t>
      </w:r>
      <w:r w:rsidR="0037361A" w:rsidRPr="0037361A">
        <w:rPr>
          <w:lang w:val="fr-CH"/>
        </w:rPr>
        <w:t xml:space="preserve"> / actif HIGH</w:t>
      </w:r>
    </w:p>
    <w:p w14:paraId="20B6AC3F" w14:textId="2390B417" w:rsidR="005D3F80" w:rsidRDefault="005D3F80" w:rsidP="00341DE8">
      <w:pPr>
        <w:rPr>
          <w:lang w:val="fr-CH"/>
        </w:rPr>
      </w:pPr>
      <w:r>
        <w:rPr>
          <w:lang w:val="fr-CH"/>
        </w:rPr>
        <w:t xml:space="preserve">LED4 </w:t>
      </w:r>
      <w:r w:rsidR="00745595" w:rsidRPr="00745595">
        <w:rPr>
          <w:lang w:val="fr-CH"/>
        </w:rPr>
        <w:t xml:space="preserve">VERTE </w:t>
      </w:r>
      <w:r>
        <w:rPr>
          <w:lang w:val="fr-CH"/>
        </w:rPr>
        <w:t>« L4 » port 7</w:t>
      </w:r>
      <w:r w:rsidR="00011093">
        <w:rPr>
          <w:lang w:val="fr-CH"/>
        </w:rPr>
        <w:t xml:space="preserve"> / a</w:t>
      </w:r>
      <w:r w:rsidR="0037361A">
        <w:rPr>
          <w:lang w:val="fr-CH"/>
        </w:rPr>
        <w:t>ctif HIGH</w:t>
      </w:r>
    </w:p>
    <w:p w14:paraId="704DB15A" w14:textId="77777777" w:rsidR="005D3F80" w:rsidRDefault="005D3F80" w:rsidP="00341DE8">
      <w:pPr>
        <w:rPr>
          <w:lang w:val="fr-CH"/>
        </w:rPr>
      </w:pPr>
    </w:p>
    <w:p w14:paraId="1D580153" w14:textId="759ECE24" w:rsidR="001B37D5" w:rsidRDefault="00207778" w:rsidP="00175556">
      <w:pPr>
        <w:pStyle w:val="Titre2"/>
        <w:rPr>
          <w:lang w:val="fr-CH"/>
        </w:rPr>
      </w:pPr>
      <w:r>
        <w:rPr>
          <w:lang w:val="fr-CH"/>
        </w:rPr>
        <w:t>Sondes DS18B20</w:t>
      </w:r>
      <w:r w:rsidR="001B37D5">
        <w:rPr>
          <w:lang w:val="fr-CH"/>
        </w:rPr>
        <w:t xml:space="preserve"> sur ports </w:t>
      </w:r>
      <w:r w:rsidR="00341DE8">
        <w:rPr>
          <w:lang w:val="fr-CH"/>
        </w:rPr>
        <w:t>Grove suivants</w:t>
      </w:r>
    </w:p>
    <w:p w14:paraId="6B283531" w14:textId="4D7F7082" w:rsidR="001B37D5" w:rsidRDefault="001B37D5" w:rsidP="00341DE8">
      <w:pPr>
        <w:rPr>
          <w:lang w:val="fr-CH"/>
        </w:rPr>
      </w:pPr>
      <w:r>
        <w:rPr>
          <w:lang w:val="fr-CH"/>
        </w:rPr>
        <w:t xml:space="preserve">Sonde 1 – input </w:t>
      </w:r>
      <w:r w:rsidR="00FD53D5">
        <w:rPr>
          <w:lang w:val="fr-CH"/>
        </w:rPr>
        <w:t xml:space="preserve">Grove </w:t>
      </w:r>
      <w:r>
        <w:rPr>
          <w:lang w:val="fr-CH"/>
        </w:rPr>
        <w:t>8</w:t>
      </w:r>
      <w:r w:rsidR="007E035F">
        <w:rPr>
          <w:lang w:val="fr-CH"/>
        </w:rPr>
        <w:tab/>
        <w:t xml:space="preserve"> (avec couplage DiGrove)</w:t>
      </w:r>
    </w:p>
    <w:p w14:paraId="0963C1B9" w14:textId="27802E10" w:rsidR="001B37D5" w:rsidRDefault="001B37D5" w:rsidP="00341DE8">
      <w:pPr>
        <w:rPr>
          <w:lang w:val="fr-CH"/>
        </w:rPr>
      </w:pPr>
      <w:r>
        <w:rPr>
          <w:lang w:val="fr-CH"/>
        </w:rPr>
        <w:t xml:space="preserve">Sonde 2 – input </w:t>
      </w:r>
      <w:r w:rsidR="00FD53D5" w:rsidRPr="00FD53D5">
        <w:rPr>
          <w:lang w:val="fr-CH"/>
        </w:rPr>
        <w:t xml:space="preserve">Grove </w:t>
      </w:r>
      <w:r>
        <w:rPr>
          <w:lang w:val="fr-CH"/>
        </w:rPr>
        <w:t>10</w:t>
      </w:r>
    </w:p>
    <w:p w14:paraId="05577B25" w14:textId="118F222F" w:rsidR="00207778" w:rsidRDefault="001B37D5" w:rsidP="00341DE8">
      <w:pPr>
        <w:rPr>
          <w:lang w:val="fr-CH"/>
        </w:rPr>
      </w:pPr>
      <w:r>
        <w:rPr>
          <w:lang w:val="fr-CH"/>
        </w:rPr>
        <w:t xml:space="preserve">Sonde 3 – Input </w:t>
      </w:r>
      <w:r w:rsidR="00FD53D5" w:rsidRPr="00FD53D5">
        <w:rPr>
          <w:lang w:val="fr-CH"/>
        </w:rPr>
        <w:t xml:space="preserve">Grove </w:t>
      </w:r>
      <w:r>
        <w:rPr>
          <w:lang w:val="fr-CH"/>
        </w:rPr>
        <w:t xml:space="preserve">12 </w:t>
      </w:r>
    </w:p>
    <w:p w14:paraId="34BBCDF0" w14:textId="68015E99" w:rsidR="00207778" w:rsidRDefault="00207778" w:rsidP="00207778">
      <w:pPr>
        <w:rPr>
          <w:lang w:val="fr-CH"/>
        </w:rPr>
      </w:pPr>
    </w:p>
    <w:p w14:paraId="179700C1" w14:textId="3BD62301" w:rsidR="007E035F" w:rsidRDefault="007E035F" w:rsidP="00175556">
      <w:pPr>
        <w:pStyle w:val="Titre2"/>
        <w:rPr>
          <w:lang w:val="fr-CH"/>
        </w:rPr>
      </w:pPr>
      <w:r>
        <w:rPr>
          <w:lang w:val="fr-CH"/>
        </w:rPr>
        <w:t>Lecture état pompe</w:t>
      </w:r>
    </w:p>
    <w:p w14:paraId="294F59D5" w14:textId="4AF56B82" w:rsidR="007E035F" w:rsidRPr="00207778" w:rsidRDefault="007E035F" w:rsidP="00A5734B">
      <w:pPr>
        <w:keepNext/>
        <w:rPr>
          <w:lang w:val="fr-CH"/>
        </w:rPr>
      </w:pPr>
      <w:r w:rsidRPr="007E035F">
        <w:rPr>
          <w:lang w:val="fr-CH"/>
        </w:rPr>
        <w:t>1-Bit AC 220V Optocoupler Isolation Module</w:t>
      </w:r>
      <w:r w:rsidR="00824CCB">
        <w:rPr>
          <w:lang w:val="fr-CH"/>
        </w:rPr>
        <w:t xml:space="preserve"> – input 9 Grove</w:t>
      </w:r>
      <w:r w:rsidR="009722B7">
        <w:rPr>
          <w:lang w:val="fr-CH"/>
        </w:rPr>
        <w:t xml:space="preserve"> </w:t>
      </w:r>
      <w:r w:rsidR="009722B7" w:rsidRPr="009722B7">
        <w:rPr>
          <w:lang w:val="fr-CH"/>
        </w:rPr>
        <w:t>(avec couplage DiGrove)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413"/>
        <w:gridCol w:w="3095"/>
        <w:gridCol w:w="2254"/>
        <w:gridCol w:w="2254"/>
      </w:tblGrid>
      <w:tr w:rsidR="00A5734B" w14:paraId="7A8A0C59" w14:textId="77777777" w:rsidTr="00A57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303F068" w14:textId="61440C01" w:rsidR="00A5734B" w:rsidRDefault="00A5734B" w:rsidP="00A5734B">
            <w:pPr>
              <w:keepNext/>
              <w:rPr>
                <w:lang w:val="fr-CH"/>
              </w:rPr>
            </w:pPr>
            <w:r>
              <w:rPr>
                <w:lang w:val="fr-CH"/>
              </w:rPr>
              <w:t>Signal</w:t>
            </w:r>
          </w:p>
        </w:tc>
        <w:tc>
          <w:tcPr>
            <w:tcW w:w="3095" w:type="dxa"/>
          </w:tcPr>
          <w:p w14:paraId="192A830A" w14:textId="1523D2AC" w:rsidR="00A5734B" w:rsidRDefault="00A5734B" w:rsidP="00A5734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Module Optocopler</w:t>
            </w:r>
          </w:p>
        </w:tc>
        <w:tc>
          <w:tcPr>
            <w:tcW w:w="2254" w:type="dxa"/>
          </w:tcPr>
          <w:p w14:paraId="0EF1C9C6" w14:textId="18EFFCF1" w:rsidR="00A5734B" w:rsidRDefault="00A5734B" w:rsidP="00A5734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Couleur fil</w:t>
            </w:r>
          </w:p>
        </w:tc>
        <w:tc>
          <w:tcPr>
            <w:tcW w:w="2254" w:type="dxa"/>
          </w:tcPr>
          <w:p w14:paraId="6CD6766C" w14:textId="65EF91F4" w:rsidR="00A5734B" w:rsidRDefault="00A5734B" w:rsidP="00A5734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Grove</w:t>
            </w:r>
          </w:p>
        </w:tc>
      </w:tr>
      <w:tr w:rsidR="00A5734B" w14:paraId="36A12E8C" w14:textId="77777777" w:rsidTr="00A57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08A559" w14:textId="18C683AE" w:rsidR="00A5734B" w:rsidRDefault="00A5734B" w:rsidP="00A5734B">
            <w:pPr>
              <w:keepNext/>
              <w:rPr>
                <w:lang w:val="fr-CH"/>
              </w:rPr>
            </w:pPr>
            <w:r>
              <w:rPr>
                <w:lang w:val="fr-CH"/>
              </w:rPr>
              <w:t>0V</w:t>
            </w:r>
          </w:p>
        </w:tc>
        <w:tc>
          <w:tcPr>
            <w:tcW w:w="3095" w:type="dxa"/>
          </w:tcPr>
          <w:p w14:paraId="6FBC1A46" w14:textId="27A0E34D" w:rsidR="00A5734B" w:rsidRDefault="00A5734B" w:rsidP="00A573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GND</w:t>
            </w:r>
          </w:p>
        </w:tc>
        <w:tc>
          <w:tcPr>
            <w:tcW w:w="2254" w:type="dxa"/>
          </w:tcPr>
          <w:p w14:paraId="1E48F28E" w14:textId="0022834A" w:rsidR="00A5734B" w:rsidRDefault="00A5734B" w:rsidP="00A573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Noir</w:t>
            </w:r>
          </w:p>
        </w:tc>
        <w:tc>
          <w:tcPr>
            <w:tcW w:w="2254" w:type="dxa"/>
          </w:tcPr>
          <w:p w14:paraId="6F8E06A1" w14:textId="48F67AA0" w:rsidR="00A5734B" w:rsidRDefault="00A5734B" w:rsidP="00A573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0V</w:t>
            </w:r>
          </w:p>
        </w:tc>
      </w:tr>
      <w:tr w:rsidR="00A5734B" w14:paraId="0DAD5ABF" w14:textId="77777777" w:rsidTr="00A57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83859A" w14:textId="3908C90C" w:rsidR="00A5734B" w:rsidRDefault="00A5734B" w:rsidP="00A5734B">
            <w:pPr>
              <w:keepNext/>
              <w:rPr>
                <w:lang w:val="fr-CH"/>
              </w:rPr>
            </w:pPr>
            <w:r>
              <w:rPr>
                <w:lang w:val="fr-CH"/>
              </w:rPr>
              <w:t>5V</w:t>
            </w:r>
          </w:p>
        </w:tc>
        <w:tc>
          <w:tcPr>
            <w:tcW w:w="3095" w:type="dxa"/>
          </w:tcPr>
          <w:p w14:paraId="30A94F7F" w14:textId="1773A71D" w:rsidR="00A5734B" w:rsidRDefault="00A5734B" w:rsidP="00A573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VCC</w:t>
            </w:r>
          </w:p>
        </w:tc>
        <w:tc>
          <w:tcPr>
            <w:tcW w:w="2254" w:type="dxa"/>
          </w:tcPr>
          <w:p w14:paraId="6A5B79D9" w14:textId="7F9DD632" w:rsidR="00A5734B" w:rsidRDefault="00A5734B" w:rsidP="00A573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Rouge</w:t>
            </w:r>
          </w:p>
        </w:tc>
        <w:tc>
          <w:tcPr>
            <w:tcW w:w="2254" w:type="dxa"/>
          </w:tcPr>
          <w:p w14:paraId="525E7B4F" w14:textId="6081F004" w:rsidR="00A5734B" w:rsidRDefault="00A5734B" w:rsidP="00A573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5V</w:t>
            </w:r>
          </w:p>
        </w:tc>
      </w:tr>
      <w:tr w:rsidR="00A5734B" w14:paraId="394205D3" w14:textId="77777777" w:rsidTr="00A57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7F0B15" w14:textId="1213F6CA" w:rsidR="00A5734B" w:rsidRDefault="00A5734B" w:rsidP="00A5734B">
            <w:pPr>
              <w:keepNext/>
              <w:rPr>
                <w:lang w:val="fr-CH"/>
              </w:rPr>
            </w:pPr>
            <w:r>
              <w:rPr>
                <w:lang w:val="fr-CH"/>
              </w:rPr>
              <w:t>I/O</w:t>
            </w:r>
          </w:p>
        </w:tc>
        <w:tc>
          <w:tcPr>
            <w:tcW w:w="3095" w:type="dxa"/>
          </w:tcPr>
          <w:p w14:paraId="7AD8F938" w14:textId="75FED973" w:rsidR="00A5734B" w:rsidRDefault="00A5734B" w:rsidP="00A573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OUT (pullup 47K)</w:t>
            </w:r>
          </w:p>
        </w:tc>
        <w:tc>
          <w:tcPr>
            <w:tcW w:w="2254" w:type="dxa"/>
          </w:tcPr>
          <w:p w14:paraId="70DDDC51" w14:textId="0315BD8B" w:rsidR="00A5734B" w:rsidRDefault="00A5734B" w:rsidP="00A573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Blanc</w:t>
            </w:r>
          </w:p>
        </w:tc>
        <w:tc>
          <w:tcPr>
            <w:tcW w:w="2254" w:type="dxa"/>
          </w:tcPr>
          <w:p w14:paraId="0A59FCC0" w14:textId="49867401" w:rsidR="00A5734B" w:rsidRDefault="00A5734B" w:rsidP="00A5734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Data 9</w:t>
            </w:r>
          </w:p>
        </w:tc>
      </w:tr>
      <w:tr w:rsidR="00A5734B" w14:paraId="15786F92" w14:textId="77777777" w:rsidTr="00A57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6C8F643" w14:textId="483A0086" w:rsidR="00A5734B" w:rsidRDefault="00A5734B" w:rsidP="00A5734B">
            <w:pPr>
              <w:keepNext/>
              <w:rPr>
                <w:lang w:val="fr-CH"/>
              </w:rPr>
            </w:pPr>
            <w:r>
              <w:rPr>
                <w:lang w:val="fr-CH"/>
              </w:rPr>
              <w:t>I/O</w:t>
            </w:r>
          </w:p>
        </w:tc>
        <w:tc>
          <w:tcPr>
            <w:tcW w:w="3095" w:type="dxa"/>
          </w:tcPr>
          <w:p w14:paraId="769C5D3A" w14:textId="3D771D54" w:rsidR="00A5734B" w:rsidRPr="001D3F44" w:rsidRDefault="001D3F44" w:rsidP="001D3F44">
            <w:pPr>
              <w:pStyle w:val="Paragraphedeliste"/>
              <w:keepNext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(inutilisé)</w:t>
            </w:r>
          </w:p>
        </w:tc>
        <w:tc>
          <w:tcPr>
            <w:tcW w:w="2254" w:type="dxa"/>
          </w:tcPr>
          <w:p w14:paraId="67B161B2" w14:textId="0E49EC48" w:rsidR="00A5734B" w:rsidRDefault="001D3F44" w:rsidP="00A573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Jaune</w:t>
            </w:r>
          </w:p>
        </w:tc>
        <w:tc>
          <w:tcPr>
            <w:tcW w:w="2254" w:type="dxa"/>
          </w:tcPr>
          <w:p w14:paraId="1AFDCB99" w14:textId="2AA4E447" w:rsidR="00A5734B" w:rsidRDefault="00A5734B" w:rsidP="00A573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Data 8 Sonde 1</w:t>
            </w:r>
          </w:p>
        </w:tc>
      </w:tr>
    </w:tbl>
    <w:p w14:paraId="193A3579" w14:textId="77777777" w:rsidR="00207778" w:rsidRDefault="00207778" w:rsidP="00FA4106">
      <w:pPr>
        <w:rPr>
          <w:lang w:val="fr-CH"/>
        </w:rPr>
      </w:pPr>
    </w:p>
    <w:p w14:paraId="62BB27E8" w14:textId="0A89B2FC" w:rsidR="00FA4106" w:rsidRDefault="009722B7" w:rsidP="009722B7">
      <w:pPr>
        <w:pStyle w:val="Titre1"/>
        <w:rPr>
          <w:lang w:val="fr-CH"/>
        </w:rPr>
      </w:pPr>
      <w:r>
        <w:rPr>
          <w:lang w:val="fr-CH"/>
        </w:rPr>
        <w:lastRenderedPageBreak/>
        <w:t xml:space="preserve">Software - </w:t>
      </w:r>
      <w:r w:rsidR="00FA4106">
        <w:rPr>
          <w:lang w:val="fr-CH"/>
        </w:rPr>
        <w:t>Agencement des fonctionnalités</w:t>
      </w:r>
    </w:p>
    <w:p w14:paraId="5FA41A47" w14:textId="769198CD" w:rsidR="00095982" w:rsidRDefault="00095982" w:rsidP="00095982">
      <w:pPr>
        <w:pStyle w:val="Titre2"/>
        <w:rPr>
          <w:lang w:val="fr-CH"/>
        </w:rPr>
      </w:pPr>
      <w:r>
        <w:rPr>
          <w:lang w:val="fr-CH"/>
        </w:rPr>
        <w:t>Sondes</w:t>
      </w:r>
      <w:r w:rsidR="00040AB7">
        <w:rPr>
          <w:lang w:val="fr-CH"/>
        </w:rPr>
        <w:t xml:space="preserve"> - </w:t>
      </w:r>
      <w:r>
        <w:rPr>
          <w:lang w:val="fr-CH"/>
        </w:rPr>
        <w:t>principe d’utilisation</w:t>
      </w:r>
    </w:p>
    <w:p w14:paraId="3490AF44" w14:textId="20CE79A7" w:rsidR="00095982" w:rsidRDefault="00095982" w:rsidP="00095982">
      <w:pPr>
        <w:rPr>
          <w:lang w:val="fr-CH"/>
        </w:rPr>
      </w:pPr>
      <w:r>
        <w:rPr>
          <w:lang w:val="fr-CH"/>
        </w:rPr>
        <w:t>Chaque sonde utilise une entrée</w:t>
      </w:r>
      <w:r w:rsidR="00040AB7">
        <w:rPr>
          <w:lang w:val="fr-CH"/>
        </w:rPr>
        <w:t xml:space="preserve"> définie. On ne se base pas sur le mode OneWire et l’ID de la sonde.</w:t>
      </w:r>
    </w:p>
    <w:p w14:paraId="2C1DC027" w14:textId="5C0A5F0C" w:rsidR="00040AB7" w:rsidRDefault="00040AB7" w:rsidP="00095982">
      <w:pPr>
        <w:rPr>
          <w:lang w:val="fr-CH"/>
        </w:rPr>
      </w:pPr>
      <w:r>
        <w:rPr>
          <w:lang w:val="fr-CH"/>
        </w:rPr>
        <w:t>Le soft est monté ainsi : une instance de OneWire(n° canal) par sonde ; un tableau de pointeur</w:t>
      </w:r>
      <w:r w:rsidR="00651C9E">
        <w:rPr>
          <w:lang w:val="fr-CH"/>
        </w:rPr>
        <w:t>s</w:t>
      </w:r>
      <w:r>
        <w:rPr>
          <w:lang w:val="fr-CH"/>
        </w:rPr>
        <w:t xml:space="preserve"> pour les parcourir efficacement. </w:t>
      </w:r>
      <w:r w:rsidR="00651C9E">
        <w:rPr>
          <w:lang w:val="fr-CH"/>
        </w:rPr>
        <w:t>Il</w:t>
      </w:r>
      <w:r>
        <w:rPr>
          <w:lang w:val="fr-CH"/>
        </w:rPr>
        <w:t xml:space="preserve"> est initialisé dans main.cpp .</w:t>
      </w:r>
    </w:p>
    <w:p w14:paraId="14ED289A" w14:textId="77777777" w:rsidR="00651C9E" w:rsidRDefault="00651C9E" w:rsidP="00095982">
      <w:pPr>
        <w:rPr>
          <w:lang w:val="fr-CH"/>
        </w:rPr>
      </w:pPr>
    </w:p>
    <w:p w14:paraId="7109DAD2" w14:textId="768D43A6" w:rsidR="00040AB7" w:rsidRDefault="00040AB7" w:rsidP="00040AB7">
      <w:pPr>
        <w:pStyle w:val="Titre2"/>
        <w:rPr>
          <w:lang w:val="fr-CH"/>
        </w:rPr>
      </w:pPr>
      <w:r>
        <w:rPr>
          <w:lang w:val="fr-CH"/>
        </w:rPr>
        <w:t>Définitions</w:t>
      </w:r>
    </w:p>
    <w:p w14:paraId="2F20A37E" w14:textId="18FC17A2" w:rsidR="00040AB7" w:rsidRDefault="00040AB7" w:rsidP="00040AB7">
      <w:pPr>
        <w:rPr>
          <w:lang w:val="fr-CH"/>
        </w:rPr>
      </w:pPr>
      <w:r>
        <w:rPr>
          <w:lang w:val="fr-CH"/>
        </w:rPr>
        <w:t>Le fichiers ecs-web-data.h contient :</w:t>
      </w:r>
    </w:p>
    <w:p w14:paraId="1A237420" w14:textId="2CCBBE3A" w:rsidR="00040AB7" w:rsidRDefault="00040AB7" w:rsidP="00040AB7">
      <w:pPr>
        <w:pStyle w:val="Paragraphedeliste"/>
        <w:numPr>
          <w:ilvl w:val="0"/>
          <w:numId w:val="28"/>
        </w:numPr>
        <w:rPr>
          <w:lang w:val="fr-CH"/>
        </w:rPr>
      </w:pPr>
      <w:r>
        <w:rPr>
          <w:lang w:val="fr-CH"/>
        </w:rPr>
        <w:t>Les constantes hard</w:t>
      </w:r>
    </w:p>
    <w:p w14:paraId="1F4D74AA" w14:textId="5E2D70EF" w:rsidR="00040AB7" w:rsidRPr="00040AB7" w:rsidRDefault="00040AB7" w:rsidP="00040AB7">
      <w:pPr>
        <w:pStyle w:val="Paragraphedeliste"/>
        <w:numPr>
          <w:ilvl w:val="0"/>
          <w:numId w:val="28"/>
        </w:numPr>
        <w:rPr>
          <w:lang w:val="fr-CH"/>
        </w:rPr>
      </w:pPr>
      <w:r>
        <w:rPr>
          <w:lang w:val="fr-CH"/>
        </w:rPr>
        <w:t>Les variables globales, avec la CLASS de stockage</w:t>
      </w:r>
    </w:p>
    <w:p w14:paraId="24692082" w14:textId="693B5C3B" w:rsidR="00040AB7" w:rsidRDefault="00040AB7" w:rsidP="00040AB7">
      <w:pPr>
        <w:pStyle w:val="Paragraphedeliste"/>
        <w:numPr>
          <w:ilvl w:val="0"/>
          <w:numId w:val="28"/>
        </w:numPr>
        <w:rPr>
          <w:lang w:val="fr-CH"/>
        </w:rPr>
      </w:pPr>
      <w:r>
        <w:rPr>
          <w:lang w:val="fr-CH"/>
        </w:rPr>
        <w:t>Les prototypes</w:t>
      </w:r>
    </w:p>
    <w:p w14:paraId="254E3DCB" w14:textId="77777777" w:rsidR="00651C9E" w:rsidRPr="00040AB7" w:rsidRDefault="00651C9E" w:rsidP="00040AB7">
      <w:pPr>
        <w:pStyle w:val="Paragraphedeliste"/>
        <w:numPr>
          <w:ilvl w:val="0"/>
          <w:numId w:val="28"/>
        </w:numPr>
        <w:rPr>
          <w:lang w:val="fr-CH"/>
        </w:rPr>
      </w:pPr>
    </w:p>
    <w:p w14:paraId="40F6CAD8" w14:textId="77777777" w:rsidR="00FA4106" w:rsidRDefault="00FA4106" w:rsidP="00175556">
      <w:pPr>
        <w:pStyle w:val="Titre2"/>
        <w:rPr>
          <w:lang w:val="fr-CH"/>
        </w:rPr>
      </w:pPr>
      <w:r>
        <w:rPr>
          <w:lang w:val="fr-CH"/>
        </w:rPr>
        <w:t>Démarrage</w:t>
      </w:r>
      <w:r w:rsidR="00C5265D">
        <w:rPr>
          <w:lang w:val="fr-CH"/>
        </w:rPr>
        <w:t> :</w:t>
      </w:r>
    </w:p>
    <w:p w14:paraId="56D098F5" w14:textId="77777777" w:rsidR="00B879B8" w:rsidRDefault="00B879B8" w:rsidP="00FA4106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Init I/O</w:t>
      </w:r>
    </w:p>
    <w:p w14:paraId="1B88DCB4" w14:textId="2EB2C860" w:rsidR="00C5265D" w:rsidRDefault="00C5265D" w:rsidP="00FA4106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Instancier objets LCD</w:t>
      </w:r>
      <w:r w:rsidR="00B0012B">
        <w:rPr>
          <w:lang w:val="fr-CH"/>
        </w:rPr>
        <w:t>, horloge RTC</w:t>
      </w:r>
      <w:r>
        <w:rPr>
          <w:lang w:val="fr-CH"/>
        </w:rPr>
        <w:t xml:space="preserve"> et switchs</w:t>
      </w:r>
      <w:r w:rsidR="0001407E">
        <w:rPr>
          <w:lang w:val="fr-CH"/>
        </w:rPr>
        <w:t xml:space="preserve"> SW1 et SW2</w:t>
      </w:r>
    </w:p>
    <w:p w14:paraId="6C8795DE" w14:textId="77777777" w:rsidR="00B879B8" w:rsidRDefault="00B879B8" w:rsidP="00FA4106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Init I2C</w:t>
      </w:r>
    </w:p>
    <w:p w14:paraId="288D537F" w14:textId="77777777" w:rsidR="00B879B8" w:rsidRDefault="00B879B8" w:rsidP="00FA4106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Init LCD + info</w:t>
      </w:r>
    </w:p>
    <w:p w14:paraId="50C8EDB3" w14:textId="77777777" w:rsidR="00B879B8" w:rsidRDefault="00B879B8" w:rsidP="00B879B8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Init+Clear variables</w:t>
      </w:r>
    </w:p>
    <w:p w14:paraId="4753DF91" w14:textId="06F2294A" w:rsidR="00C5265D" w:rsidRDefault="00B879B8" w:rsidP="00C5265D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Init Serial</w:t>
      </w:r>
      <w:r w:rsidR="00C5265D" w:rsidRPr="00C5265D">
        <w:rPr>
          <w:lang w:val="fr-CH"/>
        </w:rPr>
        <w:t xml:space="preserve"> </w:t>
      </w:r>
      <w:r w:rsidR="0001407E">
        <w:rPr>
          <w:lang w:val="fr-CH"/>
        </w:rPr>
        <w:t>à 9600Bd</w:t>
      </w:r>
    </w:p>
    <w:p w14:paraId="77B49AF5" w14:textId="77777777" w:rsidR="00C5265D" w:rsidRPr="002125BE" w:rsidRDefault="00C5265D" w:rsidP="00C5265D">
      <w:pPr>
        <w:pStyle w:val="Paragraphedeliste"/>
        <w:numPr>
          <w:ilvl w:val="0"/>
          <w:numId w:val="27"/>
        </w:numPr>
        <w:rPr>
          <w:strike/>
          <w:lang w:val="fr-CH"/>
        </w:rPr>
      </w:pPr>
      <w:r w:rsidRPr="002125BE">
        <w:rPr>
          <w:strike/>
          <w:lang w:val="fr-CH"/>
        </w:rPr>
        <w:t>Lecture paramètres EEPROM</w:t>
      </w:r>
    </w:p>
    <w:p w14:paraId="66A9AEAD" w14:textId="77777777" w:rsidR="00B879B8" w:rsidRDefault="00B879B8" w:rsidP="00B879B8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Init Bridge Yun</w:t>
      </w:r>
    </w:p>
    <w:p w14:paraId="169EFE7D" w14:textId="51471102" w:rsidR="00B879B8" w:rsidRPr="00B879B8" w:rsidRDefault="00B879B8" w:rsidP="00B879B8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Init F</w:t>
      </w:r>
      <w:r w:rsidR="0001407E">
        <w:rPr>
          <w:lang w:val="fr-CH"/>
        </w:rPr>
        <w:t>ile</w:t>
      </w:r>
      <w:r>
        <w:rPr>
          <w:lang w:val="fr-CH"/>
        </w:rPr>
        <w:t>system</w:t>
      </w:r>
    </w:p>
    <w:p w14:paraId="6C95BA81" w14:textId="77777777" w:rsidR="00C5265D" w:rsidRDefault="00611113" w:rsidP="00C5265D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Enable Watch dog</w:t>
      </w:r>
      <w:r w:rsidR="00C5265D" w:rsidRPr="00C5265D">
        <w:rPr>
          <w:lang w:val="fr-CH"/>
        </w:rPr>
        <w:t xml:space="preserve"> </w:t>
      </w:r>
      <w:r w:rsidR="00DA0225">
        <w:rPr>
          <w:lang w:val="fr-CH"/>
        </w:rPr>
        <w:t>à 2 sec.</w:t>
      </w:r>
    </w:p>
    <w:p w14:paraId="4720D070" w14:textId="77777777" w:rsidR="00611113" w:rsidRPr="00C5265D" w:rsidRDefault="00C5265D" w:rsidP="00C5265D">
      <w:pPr>
        <w:pStyle w:val="Paragraphedeliste"/>
        <w:numPr>
          <w:ilvl w:val="0"/>
          <w:numId w:val="27"/>
        </w:numPr>
        <w:rPr>
          <w:lang w:val="fr-CH"/>
        </w:rPr>
      </w:pPr>
      <w:r w:rsidRPr="00E35B7D">
        <w:rPr>
          <w:lang w:val="fr-CH"/>
        </w:rPr>
        <w:t>Lire le temps Unix</w:t>
      </w:r>
    </w:p>
    <w:p w14:paraId="50E92FFA" w14:textId="77777777" w:rsidR="00C5265D" w:rsidRDefault="00C5265D" w:rsidP="00C5265D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Start polling 1 sec</w:t>
      </w:r>
    </w:p>
    <w:p w14:paraId="1CE27B1D" w14:textId="77777777" w:rsidR="00C5265D" w:rsidRDefault="00C5265D" w:rsidP="00C5265D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Start polling scan</w:t>
      </w:r>
    </w:p>
    <w:p w14:paraId="3799D397" w14:textId="77777777" w:rsidR="00E35B7D" w:rsidRDefault="00E35B7D" w:rsidP="00FA4106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Log démarrage</w:t>
      </w:r>
    </w:p>
    <w:p w14:paraId="23570958" w14:textId="77777777" w:rsidR="00611113" w:rsidRPr="00611113" w:rsidRDefault="00611113" w:rsidP="00611113">
      <w:pPr>
        <w:rPr>
          <w:lang w:val="fr-CH"/>
        </w:rPr>
      </w:pPr>
    </w:p>
    <w:p w14:paraId="5D0E455E" w14:textId="77777777" w:rsidR="00611113" w:rsidRDefault="00FA4106" w:rsidP="00175556">
      <w:pPr>
        <w:pStyle w:val="Titre2"/>
        <w:rPr>
          <w:lang w:val="fr-CH"/>
        </w:rPr>
      </w:pPr>
      <w:r>
        <w:rPr>
          <w:lang w:val="fr-CH"/>
        </w:rPr>
        <w:t>Boucle principale</w:t>
      </w:r>
      <w:r w:rsidR="00611113">
        <w:rPr>
          <w:lang w:val="fr-CH"/>
        </w:rPr>
        <w:t xml:space="preserve"> Arduino :</w:t>
      </w:r>
    </w:p>
    <w:p w14:paraId="0787FD2B" w14:textId="77777777" w:rsidR="00611113" w:rsidRDefault="00611113" w:rsidP="00611113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Scheduler cycle</w:t>
      </w:r>
    </w:p>
    <w:p w14:paraId="0708222E" w14:textId="77777777" w:rsidR="00611113" w:rsidRPr="00611113" w:rsidRDefault="00611113" w:rsidP="00611113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Webservice</w:t>
      </w:r>
    </w:p>
    <w:p w14:paraId="5E140418" w14:textId="77777777" w:rsidR="00611113" w:rsidRDefault="00611113" w:rsidP="00FA4106">
      <w:pPr>
        <w:rPr>
          <w:lang w:val="fr-CH"/>
        </w:rPr>
      </w:pPr>
    </w:p>
    <w:p w14:paraId="40EDEE33" w14:textId="74623D81" w:rsidR="00FA4106" w:rsidRDefault="00611113" w:rsidP="00175556">
      <w:pPr>
        <w:pStyle w:val="Titre2"/>
        <w:rPr>
          <w:lang w:val="fr-CH"/>
        </w:rPr>
      </w:pPr>
      <w:r>
        <w:rPr>
          <w:lang w:val="fr-CH"/>
        </w:rPr>
        <w:t>Boucle</w:t>
      </w:r>
      <w:r w:rsidR="00CA54EC">
        <w:rPr>
          <w:lang w:val="fr-CH"/>
        </w:rPr>
        <w:t xml:space="preserve"> de scan</w:t>
      </w:r>
      <w:r w:rsidR="00FA4106">
        <w:rPr>
          <w:lang w:val="fr-CH"/>
        </w:rPr>
        <w:t xml:space="preserve"> à 1 seconde</w:t>
      </w:r>
      <w:r>
        <w:rPr>
          <w:lang w:val="fr-CH"/>
        </w:rPr>
        <w:t> :</w:t>
      </w:r>
    </w:p>
    <w:p w14:paraId="02D8006F" w14:textId="77777777" w:rsidR="00611113" w:rsidRDefault="00611113" w:rsidP="00611113">
      <w:pPr>
        <w:pStyle w:val="Paragraphedeliste"/>
        <w:numPr>
          <w:ilvl w:val="0"/>
          <w:numId w:val="27"/>
        </w:numPr>
        <w:rPr>
          <w:lang w:val="fr-CH"/>
        </w:rPr>
      </w:pPr>
      <w:r w:rsidRPr="00611113">
        <w:rPr>
          <w:lang w:val="fr-CH"/>
        </w:rPr>
        <w:t>Inverser LED témoin</w:t>
      </w:r>
    </w:p>
    <w:p w14:paraId="33955700" w14:textId="0AD01262" w:rsidR="00E35B7D" w:rsidRDefault="00E35B7D" w:rsidP="00611113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 xml:space="preserve">Lire le temps </w:t>
      </w:r>
      <w:r w:rsidRPr="000B2718">
        <w:rPr>
          <w:strike/>
          <w:lang w:val="fr-CH"/>
        </w:rPr>
        <w:t>Unix</w:t>
      </w:r>
      <w:r w:rsidR="000B2718">
        <w:rPr>
          <w:lang w:val="fr-CH"/>
        </w:rPr>
        <w:t xml:space="preserve"> RTC</w:t>
      </w:r>
    </w:p>
    <w:p w14:paraId="03376915" w14:textId="77777777" w:rsidR="00E35B7D" w:rsidRDefault="00E35B7D" w:rsidP="00E35B7D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Si secondes modulo 5 :</w:t>
      </w:r>
    </w:p>
    <w:p w14:paraId="7FC6F915" w14:textId="77777777" w:rsidR="00E35B7D" w:rsidRDefault="00E35B7D" w:rsidP="00E35B7D">
      <w:pPr>
        <w:pStyle w:val="Paragraphedeliste"/>
        <w:numPr>
          <w:ilvl w:val="1"/>
          <w:numId w:val="27"/>
        </w:numPr>
        <w:rPr>
          <w:lang w:val="fr-CH"/>
        </w:rPr>
      </w:pPr>
      <w:r>
        <w:rPr>
          <w:lang w:val="fr-CH"/>
        </w:rPr>
        <w:t>Lire sondes</w:t>
      </w:r>
    </w:p>
    <w:p w14:paraId="0F4E8C27" w14:textId="77777777" w:rsidR="00E35B7D" w:rsidRDefault="00E35B7D" w:rsidP="00611113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Display des valeurs</w:t>
      </w:r>
    </w:p>
    <w:p w14:paraId="53635F67" w14:textId="3A15DDA1" w:rsidR="00611113" w:rsidRDefault="00611113" w:rsidP="00611113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Si minutes modulo 10 :</w:t>
      </w:r>
      <w:r w:rsidR="008366EA">
        <w:rPr>
          <w:lang w:val="fr-CH"/>
        </w:rPr>
        <w:t xml:space="preserve"> (soit toutes les 10 minutes)</w:t>
      </w:r>
    </w:p>
    <w:p w14:paraId="264FC4D7" w14:textId="77777777" w:rsidR="00E35B7D" w:rsidRDefault="00E35B7D" w:rsidP="00E35B7D">
      <w:pPr>
        <w:pStyle w:val="Paragraphedeliste"/>
        <w:numPr>
          <w:ilvl w:val="1"/>
          <w:numId w:val="27"/>
        </w:numPr>
        <w:rPr>
          <w:lang w:val="fr-CH"/>
        </w:rPr>
      </w:pPr>
      <w:r>
        <w:rPr>
          <w:lang w:val="fr-CH"/>
        </w:rPr>
        <w:t>Imprimer les valeurs mesurées sur sériel</w:t>
      </w:r>
    </w:p>
    <w:p w14:paraId="5D3F3E73" w14:textId="77777777" w:rsidR="00611113" w:rsidRDefault="00611113" w:rsidP="00611113">
      <w:pPr>
        <w:pStyle w:val="Paragraphedeliste"/>
        <w:numPr>
          <w:ilvl w:val="1"/>
          <w:numId w:val="27"/>
        </w:numPr>
        <w:rPr>
          <w:lang w:val="fr-CH"/>
        </w:rPr>
      </w:pPr>
      <w:r>
        <w:rPr>
          <w:lang w:val="fr-CH"/>
        </w:rPr>
        <w:t>Enregistrer les valeurs mesurées</w:t>
      </w:r>
    </w:p>
    <w:p w14:paraId="5E4BB384" w14:textId="7874C11B" w:rsidR="00E35B7D" w:rsidRDefault="00E35B7D" w:rsidP="00E35B7D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Test RAM</w:t>
      </w:r>
      <w:r w:rsidR="00095982">
        <w:rPr>
          <w:lang w:val="fr-CH"/>
        </w:rPr>
        <w:t xml:space="preserve"> avaible</w:t>
      </w:r>
    </w:p>
    <w:p w14:paraId="1932C4D1" w14:textId="77777777" w:rsidR="00DA0225" w:rsidRPr="00611113" w:rsidRDefault="00DA0225" w:rsidP="00E35B7D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Reset Watchdog</w:t>
      </w:r>
    </w:p>
    <w:p w14:paraId="4BB5550D" w14:textId="77777777" w:rsidR="00611113" w:rsidRDefault="00611113" w:rsidP="00FA4106">
      <w:pPr>
        <w:rPr>
          <w:lang w:val="fr-CH"/>
        </w:rPr>
      </w:pPr>
    </w:p>
    <w:p w14:paraId="068CA65F" w14:textId="729D7A28" w:rsidR="00C5265D" w:rsidRDefault="00C5265D" w:rsidP="00175556">
      <w:pPr>
        <w:pStyle w:val="Titre2"/>
        <w:rPr>
          <w:lang w:val="fr-CH"/>
        </w:rPr>
      </w:pPr>
      <w:r>
        <w:rPr>
          <w:lang w:val="fr-CH"/>
        </w:rPr>
        <w:t>Boucle scan </w:t>
      </w:r>
      <w:r w:rsidR="00CA54EC">
        <w:rPr>
          <w:lang w:val="fr-CH"/>
        </w:rPr>
        <w:t xml:space="preserve">rapide </w:t>
      </w:r>
      <w:r w:rsidR="00DA0225">
        <w:rPr>
          <w:lang w:val="fr-CH"/>
        </w:rPr>
        <w:t>à 30 ms</w:t>
      </w:r>
      <w:r>
        <w:rPr>
          <w:lang w:val="fr-CH"/>
        </w:rPr>
        <w:t>:</w:t>
      </w:r>
    </w:p>
    <w:p w14:paraId="5CD74B66" w14:textId="17427BD4" w:rsidR="00C5265D" w:rsidRDefault="00C5265D" w:rsidP="00C5265D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 xml:space="preserve">Scan l’état des switchs + </w:t>
      </w:r>
      <w:r w:rsidR="008366EA">
        <w:rPr>
          <w:lang w:val="fr-CH"/>
        </w:rPr>
        <w:t>état</w:t>
      </w:r>
      <w:r>
        <w:rPr>
          <w:lang w:val="fr-CH"/>
        </w:rPr>
        <w:t xml:space="preserve"> pompe</w:t>
      </w:r>
    </w:p>
    <w:p w14:paraId="4A746D6F" w14:textId="77777777" w:rsidR="00C5265D" w:rsidRDefault="00C5265D" w:rsidP="00C5265D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Calcule le taux d’activité de la pompe</w:t>
      </w:r>
    </w:p>
    <w:p w14:paraId="6F970BF2" w14:textId="77777777" w:rsidR="00C5265D" w:rsidRDefault="00C5265D" w:rsidP="00C5265D">
      <w:pPr>
        <w:rPr>
          <w:lang w:val="fr-CH"/>
        </w:rPr>
      </w:pPr>
    </w:p>
    <w:p w14:paraId="10B22DD7" w14:textId="77777777" w:rsidR="002D1178" w:rsidRDefault="002D1178">
      <w:pPr>
        <w:rPr>
          <w:lang w:val="fr-CH"/>
        </w:rPr>
      </w:pPr>
      <w:r>
        <w:rPr>
          <w:lang w:val="fr-CH"/>
        </w:rPr>
        <w:br w:type="page"/>
      </w:r>
    </w:p>
    <w:p w14:paraId="1E954C60" w14:textId="77777777" w:rsidR="00C5265D" w:rsidRDefault="002D1178" w:rsidP="002D1178">
      <w:pPr>
        <w:pStyle w:val="Titre1"/>
        <w:rPr>
          <w:lang w:val="fr-CH"/>
        </w:rPr>
      </w:pPr>
      <w:r>
        <w:rPr>
          <w:lang w:val="fr-CH"/>
        </w:rPr>
        <w:lastRenderedPageBreak/>
        <w:t>Display 4 x 20 caractères</w:t>
      </w:r>
    </w:p>
    <w:p w14:paraId="609FCC59" w14:textId="77777777" w:rsidR="00AA51A2" w:rsidRDefault="00AA51A2" w:rsidP="002D1178">
      <w:pPr>
        <w:rPr>
          <w:lang w:val="fr-CH"/>
        </w:rPr>
      </w:pPr>
    </w:p>
    <w:p w14:paraId="6D6F6B7D" w14:textId="345E7481" w:rsidR="002D1178" w:rsidRPr="002D1178" w:rsidRDefault="002D1178" w:rsidP="002C2AFF">
      <w:pPr>
        <w:pStyle w:val="Titre2"/>
        <w:rPr>
          <w:lang w:val="fr-CH"/>
        </w:rPr>
      </w:pPr>
      <w:r>
        <w:rPr>
          <w:lang w:val="fr-CH"/>
        </w:rPr>
        <w:t>Agencement</w:t>
      </w:r>
      <w:r w:rsidR="002C2AFF">
        <w:rPr>
          <w:lang w:val="fr-CH"/>
        </w:rPr>
        <w:t xml:space="preserve"> des messages</w:t>
      </w:r>
    </w:p>
    <w:p w14:paraId="667B8F99" w14:textId="77777777" w:rsidR="002D1178" w:rsidRDefault="002D1178" w:rsidP="002D1178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2D1178" w:rsidRPr="002D1178" w14:paraId="4F65365C" w14:textId="77777777" w:rsidTr="002D1178">
        <w:tc>
          <w:tcPr>
            <w:tcW w:w="450" w:type="dxa"/>
          </w:tcPr>
          <w:p w14:paraId="2D40BDB8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</w:p>
        </w:tc>
        <w:tc>
          <w:tcPr>
            <w:tcW w:w="450" w:type="dxa"/>
          </w:tcPr>
          <w:p w14:paraId="27BB0D38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</w:p>
        </w:tc>
        <w:tc>
          <w:tcPr>
            <w:tcW w:w="450" w:type="dxa"/>
          </w:tcPr>
          <w:p w14:paraId="4DF6DADC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</w:p>
        </w:tc>
        <w:tc>
          <w:tcPr>
            <w:tcW w:w="450" w:type="dxa"/>
          </w:tcPr>
          <w:p w14:paraId="123708A2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</w:p>
        </w:tc>
        <w:tc>
          <w:tcPr>
            <w:tcW w:w="451" w:type="dxa"/>
          </w:tcPr>
          <w:p w14:paraId="6452F91B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-</w:t>
            </w:r>
          </w:p>
        </w:tc>
        <w:tc>
          <w:tcPr>
            <w:tcW w:w="451" w:type="dxa"/>
          </w:tcPr>
          <w:p w14:paraId="5E2B5ADF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</w:p>
        </w:tc>
        <w:tc>
          <w:tcPr>
            <w:tcW w:w="451" w:type="dxa"/>
          </w:tcPr>
          <w:p w14:paraId="404A0397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</w:p>
        </w:tc>
        <w:tc>
          <w:tcPr>
            <w:tcW w:w="451" w:type="dxa"/>
          </w:tcPr>
          <w:p w14:paraId="727884E1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-</w:t>
            </w:r>
          </w:p>
        </w:tc>
        <w:tc>
          <w:tcPr>
            <w:tcW w:w="451" w:type="dxa"/>
          </w:tcPr>
          <w:p w14:paraId="148EA174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d</w:t>
            </w:r>
          </w:p>
        </w:tc>
        <w:tc>
          <w:tcPr>
            <w:tcW w:w="451" w:type="dxa"/>
          </w:tcPr>
          <w:p w14:paraId="3ED4A067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d</w:t>
            </w:r>
          </w:p>
        </w:tc>
        <w:tc>
          <w:tcPr>
            <w:tcW w:w="451" w:type="dxa"/>
          </w:tcPr>
          <w:p w14:paraId="7E1A7145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57786CCF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h</w:t>
            </w:r>
          </w:p>
        </w:tc>
        <w:tc>
          <w:tcPr>
            <w:tcW w:w="451" w:type="dxa"/>
          </w:tcPr>
          <w:p w14:paraId="41F32E12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h</w:t>
            </w:r>
          </w:p>
        </w:tc>
        <w:tc>
          <w:tcPr>
            <w:tcW w:w="451" w:type="dxa"/>
          </w:tcPr>
          <w:p w14:paraId="293B3F75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:</w:t>
            </w:r>
          </w:p>
        </w:tc>
        <w:tc>
          <w:tcPr>
            <w:tcW w:w="451" w:type="dxa"/>
          </w:tcPr>
          <w:p w14:paraId="60FE39F4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</w:p>
        </w:tc>
        <w:tc>
          <w:tcPr>
            <w:tcW w:w="451" w:type="dxa"/>
          </w:tcPr>
          <w:p w14:paraId="1402264D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</w:p>
        </w:tc>
        <w:tc>
          <w:tcPr>
            <w:tcW w:w="451" w:type="dxa"/>
          </w:tcPr>
          <w:p w14:paraId="31841797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:</w:t>
            </w:r>
          </w:p>
        </w:tc>
        <w:tc>
          <w:tcPr>
            <w:tcW w:w="451" w:type="dxa"/>
          </w:tcPr>
          <w:p w14:paraId="3389B780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s</w:t>
            </w:r>
          </w:p>
        </w:tc>
        <w:tc>
          <w:tcPr>
            <w:tcW w:w="451" w:type="dxa"/>
          </w:tcPr>
          <w:p w14:paraId="45517374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s</w:t>
            </w:r>
          </w:p>
        </w:tc>
        <w:tc>
          <w:tcPr>
            <w:tcW w:w="451" w:type="dxa"/>
          </w:tcPr>
          <w:p w14:paraId="60C70DB1" w14:textId="77777777" w:rsidR="002D1178" w:rsidRPr="002D1178" w:rsidRDefault="000255C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 w:rsidRPr="000255C8">
              <w:rPr>
                <w:rFonts w:ascii="Courier New" w:hAnsi="Courier New" w:cs="Courier New"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2D1178" w:rsidRPr="002D1178" w14:paraId="3CBFA106" w14:textId="77777777" w:rsidTr="002D1178">
        <w:tc>
          <w:tcPr>
            <w:tcW w:w="450" w:type="dxa"/>
          </w:tcPr>
          <w:p w14:paraId="78E3594F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i</w:t>
            </w:r>
          </w:p>
        </w:tc>
        <w:tc>
          <w:tcPr>
            <w:tcW w:w="450" w:type="dxa"/>
          </w:tcPr>
          <w:p w14:paraId="44E62F80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n</w:t>
            </w:r>
          </w:p>
        </w:tc>
        <w:tc>
          <w:tcPr>
            <w:tcW w:w="450" w:type="dxa"/>
          </w:tcPr>
          <w:p w14:paraId="4DB90875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f</w:t>
            </w:r>
          </w:p>
        </w:tc>
        <w:tc>
          <w:tcPr>
            <w:tcW w:w="450" w:type="dxa"/>
          </w:tcPr>
          <w:p w14:paraId="4E864ADE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</w:p>
        </w:tc>
        <w:tc>
          <w:tcPr>
            <w:tcW w:w="451" w:type="dxa"/>
          </w:tcPr>
          <w:p w14:paraId="10F302BD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55BCC934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467FA0BD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9464C20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8E33CD2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10A10BEC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D532917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4A5C0E5A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489F78F9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8F0BFFA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701934B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527C63EF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912B0CD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D156E4F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A358B44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632C7CE1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</w:tr>
      <w:tr w:rsidR="002D1178" w:rsidRPr="002D1178" w14:paraId="68360F7E" w14:textId="77777777" w:rsidTr="002D1178">
        <w:tc>
          <w:tcPr>
            <w:tcW w:w="450" w:type="dxa"/>
          </w:tcPr>
          <w:p w14:paraId="1E91427E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P</w:t>
            </w:r>
          </w:p>
        </w:tc>
        <w:tc>
          <w:tcPr>
            <w:tcW w:w="450" w:type="dxa"/>
          </w:tcPr>
          <w:p w14:paraId="45B0910C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A</w:t>
            </w:r>
          </w:p>
        </w:tc>
        <w:tc>
          <w:tcPr>
            <w:tcW w:w="450" w:type="dxa"/>
          </w:tcPr>
          <w:p w14:paraId="21B958D2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N</w:t>
            </w:r>
          </w:p>
        </w:tc>
        <w:tc>
          <w:tcPr>
            <w:tcW w:w="450" w:type="dxa"/>
          </w:tcPr>
          <w:p w14:paraId="5E913380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3718CB8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63032CE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E</w:t>
            </w:r>
          </w:p>
        </w:tc>
        <w:tc>
          <w:tcPr>
            <w:tcW w:w="451" w:type="dxa"/>
          </w:tcPr>
          <w:p w14:paraId="7219D902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C</w:t>
            </w:r>
          </w:p>
        </w:tc>
        <w:tc>
          <w:tcPr>
            <w:tcW w:w="451" w:type="dxa"/>
          </w:tcPr>
          <w:p w14:paraId="64A70933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S</w:t>
            </w:r>
          </w:p>
        </w:tc>
        <w:tc>
          <w:tcPr>
            <w:tcW w:w="451" w:type="dxa"/>
          </w:tcPr>
          <w:p w14:paraId="7718E3E2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10EB46B2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D03DC3A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S</w:t>
            </w:r>
          </w:p>
        </w:tc>
        <w:tc>
          <w:tcPr>
            <w:tcW w:w="451" w:type="dxa"/>
          </w:tcPr>
          <w:p w14:paraId="08247471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</w:p>
        </w:tc>
        <w:tc>
          <w:tcPr>
            <w:tcW w:w="451" w:type="dxa"/>
          </w:tcPr>
          <w:p w14:paraId="7993BE95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L</w:t>
            </w:r>
          </w:p>
        </w:tc>
        <w:tc>
          <w:tcPr>
            <w:tcW w:w="451" w:type="dxa"/>
          </w:tcPr>
          <w:p w14:paraId="3403486D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7CFE3F75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40D55EBE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P</w:t>
            </w:r>
          </w:p>
        </w:tc>
        <w:tc>
          <w:tcPr>
            <w:tcW w:w="451" w:type="dxa"/>
          </w:tcPr>
          <w:p w14:paraId="54A086F3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</w:p>
        </w:tc>
        <w:tc>
          <w:tcPr>
            <w:tcW w:w="451" w:type="dxa"/>
          </w:tcPr>
          <w:p w14:paraId="2D65EFA5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</w:p>
        </w:tc>
        <w:tc>
          <w:tcPr>
            <w:tcW w:w="451" w:type="dxa"/>
          </w:tcPr>
          <w:p w14:paraId="3AA75ED7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P</w:t>
            </w:r>
          </w:p>
        </w:tc>
        <w:tc>
          <w:tcPr>
            <w:tcW w:w="451" w:type="dxa"/>
          </w:tcPr>
          <w:p w14:paraId="41EE2609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E</w:t>
            </w:r>
          </w:p>
        </w:tc>
      </w:tr>
      <w:tr w:rsidR="002D1178" w:rsidRPr="002D1178" w14:paraId="140BA3A2" w14:textId="77777777" w:rsidTr="002D1178">
        <w:tc>
          <w:tcPr>
            <w:tcW w:w="450" w:type="dxa"/>
          </w:tcPr>
          <w:p w14:paraId="7CFD4802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7</w:t>
            </w:r>
          </w:p>
        </w:tc>
        <w:tc>
          <w:tcPr>
            <w:tcW w:w="450" w:type="dxa"/>
          </w:tcPr>
          <w:p w14:paraId="1BC082DE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0</w:t>
            </w:r>
          </w:p>
        </w:tc>
        <w:tc>
          <w:tcPr>
            <w:tcW w:w="450" w:type="dxa"/>
          </w:tcPr>
          <w:p w14:paraId="43694827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.</w:t>
            </w:r>
          </w:p>
        </w:tc>
        <w:tc>
          <w:tcPr>
            <w:tcW w:w="450" w:type="dxa"/>
          </w:tcPr>
          <w:p w14:paraId="3901E147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4</w:t>
            </w:r>
          </w:p>
        </w:tc>
        <w:tc>
          <w:tcPr>
            <w:tcW w:w="451" w:type="dxa"/>
          </w:tcPr>
          <w:p w14:paraId="182C23DB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706851D6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6</w:t>
            </w:r>
          </w:p>
        </w:tc>
        <w:tc>
          <w:tcPr>
            <w:tcW w:w="451" w:type="dxa"/>
          </w:tcPr>
          <w:p w14:paraId="6D18714E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3</w:t>
            </w:r>
          </w:p>
        </w:tc>
        <w:tc>
          <w:tcPr>
            <w:tcW w:w="451" w:type="dxa"/>
          </w:tcPr>
          <w:p w14:paraId="5DBFB332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.</w:t>
            </w:r>
          </w:p>
        </w:tc>
        <w:tc>
          <w:tcPr>
            <w:tcW w:w="451" w:type="dxa"/>
          </w:tcPr>
          <w:p w14:paraId="1E4A7ABB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3</w:t>
            </w:r>
          </w:p>
        </w:tc>
        <w:tc>
          <w:tcPr>
            <w:tcW w:w="451" w:type="dxa"/>
          </w:tcPr>
          <w:p w14:paraId="2A530B30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4EE0ED34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5</w:t>
            </w:r>
          </w:p>
        </w:tc>
        <w:tc>
          <w:tcPr>
            <w:tcW w:w="451" w:type="dxa"/>
          </w:tcPr>
          <w:p w14:paraId="25F8C9A5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5</w:t>
            </w:r>
          </w:p>
        </w:tc>
        <w:tc>
          <w:tcPr>
            <w:tcW w:w="451" w:type="dxa"/>
          </w:tcPr>
          <w:p w14:paraId="545C8C0B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.</w:t>
            </w:r>
          </w:p>
        </w:tc>
        <w:tc>
          <w:tcPr>
            <w:tcW w:w="451" w:type="dxa"/>
          </w:tcPr>
          <w:p w14:paraId="7D75584F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6</w:t>
            </w:r>
          </w:p>
        </w:tc>
        <w:tc>
          <w:tcPr>
            <w:tcW w:w="451" w:type="dxa"/>
          </w:tcPr>
          <w:p w14:paraId="19C9D87F" w14:textId="77777777" w:rsidR="002D1178" w:rsidRPr="002D1178" w:rsidRDefault="002D1178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6F83351C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0</w:t>
            </w:r>
          </w:p>
        </w:tc>
        <w:tc>
          <w:tcPr>
            <w:tcW w:w="451" w:type="dxa"/>
          </w:tcPr>
          <w:p w14:paraId="17995D20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7</w:t>
            </w:r>
          </w:p>
        </w:tc>
        <w:tc>
          <w:tcPr>
            <w:tcW w:w="451" w:type="dxa"/>
          </w:tcPr>
          <w:p w14:paraId="7196421B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8</w:t>
            </w:r>
          </w:p>
        </w:tc>
        <w:tc>
          <w:tcPr>
            <w:tcW w:w="451" w:type="dxa"/>
          </w:tcPr>
          <w:p w14:paraId="2C72E977" w14:textId="77777777" w:rsidR="002D1178" w:rsidRPr="002D1178" w:rsidRDefault="00605BCF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%</w:t>
            </w:r>
          </w:p>
        </w:tc>
        <w:tc>
          <w:tcPr>
            <w:tcW w:w="451" w:type="dxa"/>
          </w:tcPr>
          <w:p w14:paraId="4F73442F" w14:textId="77777777" w:rsidR="002D1178" w:rsidRPr="002D1178" w:rsidRDefault="00DB4214" w:rsidP="002D1178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 w:rsidRPr="000255C8">
              <w:rPr>
                <w:rFonts w:ascii="Courier New" w:hAnsi="Courier New" w:cs="Courier New"/>
                <w:sz w:val="20"/>
                <w:szCs w:val="20"/>
                <w:highlight w:val="yellow"/>
                <w:lang w:val="fr-CH"/>
              </w:rPr>
              <w:t>*</w:t>
            </w:r>
          </w:p>
        </w:tc>
      </w:tr>
    </w:tbl>
    <w:p w14:paraId="1D912830" w14:textId="77777777" w:rsidR="002D1178" w:rsidRDefault="002D1178" w:rsidP="002D1178">
      <w:pPr>
        <w:rPr>
          <w:lang w:val="fr-CH"/>
        </w:rPr>
      </w:pPr>
    </w:p>
    <w:p w14:paraId="4D45BDA6" w14:textId="07897129" w:rsidR="002C2AFF" w:rsidRPr="002C2AFF" w:rsidRDefault="00AA51A2" w:rsidP="002C2AFF">
      <w:pPr>
        <w:pStyle w:val="Titre3"/>
        <w:rPr>
          <w:lang w:val="fr-CH"/>
        </w:rPr>
      </w:pPr>
      <w:r>
        <w:rPr>
          <w:lang w:val="fr-CH"/>
        </w:rPr>
        <w:t>Ligne 0 </w:t>
      </w:r>
    </w:p>
    <w:p w14:paraId="64BF84F7" w14:textId="49C62C90" w:rsidR="00AA51A2" w:rsidRDefault="001E62A5" w:rsidP="002D1178">
      <w:pPr>
        <w:rPr>
          <w:lang w:val="fr-CH"/>
        </w:rPr>
      </w:pPr>
      <w:r>
        <w:rPr>
          <w:lang w:val="fr-CH"/>
        </w:rPr>
        <w:t>D</w:t>
      </w:r>
      <w:r w:rsidR="00AA51A2">
        <w:rPr>
          <w:lang w:val="fr-CH"/>
        </w:rPr>
        <w:t>ate et heure</w:t>
      </w:r>
      <w:r w:rsidR="000255C8">
        <w:rPr>
          <w:lang w:val="fr-CH"/>
        </w:rPr>
        <w:t xml:space="preserve">, avec [X] si </w:t>
      </w:r>
      <w:r w:rsidR="002C2AFF">
        <w:rPr>
          <w:lang w:val="fr-CH"/>
        </w:rPr>
        <w:t>valeur</w:t>
      </w:r>
      <w:r w:rsidR="0001407E">
        <w:rPr>
          <w:lang w:val="fr-CH"/>
        </w:rPr>
        <w:t xml:space="preserve"> de time</w:t>
      </w:r>
      <w:r w:rsidR="002C2AFF">
        <w:rPr>
          <w:lang w:val="fr-CH"/>
        </w:rPr>
        <w:t xml:space="preserve"> N</w:t>
      </w:r>
      <w:r w:rsidR="000255C8">
        <w:rPr>
          <w:lang w:val="fr-CH"/>
        </w:rPr>
        <w:t>OK ; sinon blanc, actualisé à la seconde</w:t>
      </w:r>
    </w:p>
    <w:p w14:paraId="54FF74FB" w14:textId="77777777" w:rsidR="002C2AFF" w:rsidRDefault="002C2AFF" w:rsidP="002D1178">
      <w:pPr>
        <w:rPr>
          <w:lang w:val="fr-CH"/>
        </w:rPr>
      </w:pPr>
    </w:p>
    <w:p w14:paraId="6DF00F7A" w14:textId="77777777" w:rsidR="002C2AFF" w:rsidRDefault="00AA51A2" w:rsidP="002C2AFF">
      <w:pPr>
        <w:pStyle w:val="Titre3"/>
        <w:rPr>
          <w:lang w:val="fr-CH"/>
        </w:rPr>
      </w:pPr>
      <w:r>
        <w:rPr>
          <w:lang w:val="fr-CH"/>
        </w:rPr>
        <w:t xml:space="preserve">Ligne 1 : </w:t>
      </w:r>
    </w:p>
    <w:p w14:paraId="225CD52B" w14:textId="049F6126" w:rsidR="00AA51A2" w:rsidRDefault="001E62A5" w:rsidP="002D1178">
      <w:pPr>
        <w:rPr>
          <w:lang w:val="fr-CH"/>
        </w:rPr>
      </w:pPr>
      <w:r>
        <w:rPr>
          <w:lang w:val="fr-CH"/>
        </w:rPr>
        <w:t>I</w:t>
      </w:r>
      <w:r w:rsidR="00AA51A2">
        <w:rPr>
          <w:lang w:val="fr-CH"/>
        </w:rPr>
        <w:t>nfo courante</w:t>
      </w:r>
      <w:r w:rsidR="00991D4B">
        <w:rPr>
          <w:lang w:val="fr-CH"/>
        </w:rPr>
        <w:t xml:space="preserve"> / messages de log</w:t>
      </w:r>
    </w:p>
    <w:p w14:paraId="5D738DA2" w14:textId="77777777" w:rsidR="002C2AFF" w:rsidRDefault="002C2AFF" w:rsidP="002D1178">
      <w:pPr>
        <w:rPr>
          <w:lang w:val="fr-CH"/>
        </w:rPr>
      </w:pPr>
    </w:p>
    <w:p w14:paraId="7587DB3E" w14:textId="77777777" w:rsidR="002C2AFF" w:rsidRDefault="00AA51A2" w:rsidP="002C2AFF">
      <w:pPr>
        <w:pStyle w:val="Titre3"/>
        <w:rPr>
          <w:lang w:val="fr-CH"/>
        </w:rPr>
      </w:pPr>
      <w:r>
        <w:rPr>
          <w:lang w:val="fr-CH"/>
        </w:rPr>
        <w:t xml:space="preserve">Ligne 2 : </w:t>
      </w:r>
    </w:p>
    <w:p w14:paraId="5E6A9980" w14:textId="3B07A159" w:rsidR="00AA51A2" w:rsidRDefault="002C2AFF" w:rsidP="002D1178">
      <w:pPr>
        <w:rPr>
          <w:lang w:val="fr-CH"/>
        </w:rPr>
      </w:pPr>
      <w:r>
        <w:rPr>
          <w:lang w:val="fr-CH"/>
        </w:rPr>
        <w:t>T</w:t>
      </w:r>
      <w:r w:rsidR="00AA51A2">
        <w:rPr>
          <w:lang w:val="fr-CH"/>
        </w:rPr>
        <w:t>exte fixe</w:t>
      </w:r>
      <w:r w:rsidR="000255C8">
        <w:rPr>
          <w:lang w:val="fr-CH"/>
        </w:rPr>
        <w:t>, pour champs ligne 3</w:t>
      </w:r>
    </w:p>
    <w:p w14:paraId="0FA24E92" w14:textId="77777777" w:rsidR="002C2AFF" w:rsidRDefault="002C2AFF" w:rsidP="002D1178">
      <w:pPr>
        <w:rPr>
          <w:lang w:val="fr-CH"/>
        </w:rPr>
      </w:pPr>
    </w:p>
    <w:p w14:paraId="7182B7CA" w14:textId="3ED1BF3D" w:rsidR="002C2AFF" w:rsidRDefault="00AA51A2" w:rsidP="002C2AFF">
      <w:pPr>
        <w:pStyle w:val="Titre3"/>
        <w:rPr>
          <w:lang w:val="fr-CH"/>
        </w:rPr>
      </w:pPr>
      <w:r>
        <w:rPr>
          <w:lang w:val="fr-CH"/>
        </w:rPr>
        <w:t xml:space="preserve">Ligne 3 : </w:t>
      </w:r>
    </w:p>
    <w:p w14:paraId="3A8FBD42" w14:textId="23F9F4F3" w:rsidR="00AA51A2" w:rsidRDefault="001E62A5" w:rsidP="002D1178">
      <w:pPr>
        <w:rPr>
          <w:lang w:val="fr-CH"/>
        </w:rPr>
      </w:pPr>
      <w:r>
        <w:rPr>
          <w:lang w:val="fr-CH"/>
        </w:rPr>
        <w:t>V</w:t>
      </w:r>
      <w:r w:rsidR="00AA51A2">
        <w:rPr>
          <w:lang w:val="fr-CH"/>
        </w:rPr>
        <w:t>aleurs</w:t>
      </w:r>
      <w:r w:rsidR="00DB4214">
        <w:rPr>
          <w:lang w:val="fr-CH"/>
        </w:rPr>
        <w:t xml:space="preserve"> instantanée</w:t>
      </w:r>
      <w:r w:rsidR="000255C8">
        <w:rPr>
          <w:lang w:val="fr-CH"/>
        </w:rPr>
        <w:t>s, actualisées tts les 5 secondes</w:t>
      </w:r>
    </w:p>
    <w:p w14:paraId="375C6D2F" w14:textId="60ACEE7C" w:rsidR="00AA51A2" w:rsidRDefault="00AA51A2" w:rsidP="002D1178">
      <w:pPr>
        <w:rPr>
          <w:lang w:val="fr-CH"/>
        </w:rPr>
      </w:pPr>
    </w:p>
    <w:p w14:paraId="26F65ADF" w14:textId="77777777" w:rsidR="002C2AFF" w:rsidRDefault="002C2AFF" w:rsidP="002C2AFF">
      <w:pPr>
        <w:pStyle w:val="Titre2"/>
        <w:rPr>
          <w:lang w:val="fr-CH"/>
        </w:rPr>
      </w:pPr>
      <w:r>
        <w:rPr>
          <w:lang w:val="fr-CH"/>
        </w:rPr>
        <w:t>Menus</w:t>
      </w:r>
    </w:p>
    <w:p w14:paraId="6545F4C5" w14:textId="7384C6C3" w:rsidR="002C2AFF" w:rsidRDefault="009722B7" w:rsidP="002C2AFF">
      <w:pPr>
        <w:pStyle w:val="Titre3"/>
        <w:rPr>
          <w:lang w:val="fr-CH"/>
        </w:rPr>
      </w:pPr>
      <w:r>
        <w:rPr>
          <w:lang w:val="fr-CH"/>
        </w:rPr>
        <w:t>Changement</w:t>
      </w:r>
      <w:r w:rsidR="002C2AFF">
        <w:rPr>
          <w:lang w:val="fr-CH"/>
        </w:rPr>
        <w:t xml:space="preserve"> par le</w:t>
      </w:r>
      <w:r>
        <w:rPr>
          <w:lang w:val="fr-CH"/>
        </w:rPr>
        <w:t>s</w:t>
      </w:r>
      <w:r w:rsidR="002C2AFF">
        <w:rPr>
          <w:lang w:val="fr-CH"/>
        </w:rPr>
        <w:t xml:space="preserve"> switch</w:t>
      </w:r>
      <w:r>
        <w:rPr>
          <w:lang w:val="fr-CH"/>
        </w:rPr>
        <w:t>s</w:t>
      </w:r>
    </w:p>
    <w:p w14:paraId="06425B23" w14:textId="53E4FF41" w:rsidR="002C2AFF" w:rsidRDefault="00AA51A2" w:rsidP="002D1178">
      <w:pPr>
        <w:rPr>
          <w:lang w:val="fr-CH"/>
        </w:rPr>
      </w:pPr>
      <w:r>
        <w:rPr>
          <w:lang w:val="fr-CH"/>
        </w:rPr>
        <w:t>S</w:t>
      </w:r>
      <w:r w:rsidR="001E62A5">
        <w:rPr>
          <w:lang w:val="fr-CH"/>
        </w:rPr>
        <w:t>W</w:t>
      </w:r>
      <w:r>
        <w:rPr>
          <w:lang w:val="fr-CH"/>
        </w:rPr>
        <w:t>1 activé</w:t>
      </w:r>
      <w:r w:rsidR="009722B7">
        <w:rPr>
          <w:lang w:val="fr-CH"/>
        </w:rPr>
        <w:t>, à chaque impulsion</w:t>
      </w:r>
      <w:r w:rsidR="001E62A5">
        <w:rPr>
          <w:lang w:val="fr-CH"/>
        </w:rPr>
        <w:t> : incrément de l’index menu</w:t>
      </w:r>
    </w:p>
    <w:p w14:paraId="6F0FEFDF" w14:textId="3C063B15" w:rsidR="001E62A5" w:rsidRDefault="001E62A5" w:rsidP="002D1178">
      <w:pPr>
        <w:rPr>
          <w:lang w:val="fr-CH"/>
        </w:rPr>
      </w:pPr>
      <w:r>
        <w:rPr>
          <w:lang w:val="fr-CH"/>
        </w:rPr>
        <w:t>SW2, décrément de l’index menu</w:t>
      </w:r>
    </w:p>
    <w:p w14:paraId="3BCF92F9" w14:textId="76AF5446" w:rsidR="001E62A5" w:rsidRDefault="001E62A5" w:rsidP="002D1178">
      <w:pPr>
        <w:rPr>
          <w:lang w:val="fr-CH"/>
        </w:rPr>
      </w:pPr>
    </w:p>
    <w:p w14:paraId="3F40F38C" w14:textId="6171FFBD" w:rsidR="007A3668" w:rsidRDefault="007A3668" w:rsidP="007A3668">
      <w:pPr>
        <w:pStyle w:val="Titre3"/>
        <w:rPr>
          <w:lang w:val="fr-CH"/>
        </w:rPr>
      </w:pPr>
      <w:r>
        <w:rPr>
          <w:lang w:val="fr-CH"/>
        </w:rPr>
        <w:t>Changement par le sériel</w:t>
      </w:r>
    </w:p>
    <w:p w14:paraId="6D6CEE24" w14:textId="725F8F6A" w:rsidR="007A3668" w:rsidRDefault="007A3668" w:rsidP="007A3668">
      <w:pPr>
        <w:rPr>
          <w:lang w:val="fr-CH"/>
        </w:rPr>
      </w:pPr>
      <w:r>
        <w:rPr>
          <w:lang w:val="fr-CH"/>
        </w:rPr>
        <w:t>‘+’ : incrément index menu</w:t>
      </w:r>
    </w:p>
    <w:p w14:paraId="570DCE71" w14:textId="518C5C4D" w:rsidR="007A3668" w:rsidRDefault="007A3668" w:rsidP="007A3668">
      <w:pPr>
        <w:rPr>
          <w:lang w:val="fr-CH"/>
        </w:rPr>
      </w:pPr>
      <w:r>
        <w:rPr>
          <w:lang w:val="fr-CH"/>
        </w:rPr>
        <w:t>‘-‘ : décrément index menu</w:t>
      </w:r>
    </w:p>
    <w:p w14:paraId="10BDD9A1" w14:textId="77777777" w:rsidR="007A3668" w:rsidRPr="007A3668" w:rsidRDefault="007A3668" w:rsidP="007A3668">
      <w:pPr>
        <w:rPr>
          <w:lang w:val="fr-CH"/>
        </w:rPr>
      </w:pPr>
    </w:p>
    <w:p w14:paraId="3BE2FC6F" w14:textId="08B08372" w:rsidR="007A3668" w:rsidRDefault="007A3668" w:rsidP="007A3668">
      <w:pPr>
        <w:pStyle w:val="Titre3"/>
        <w:rPr>
          <w:lang w:val="fr-CH"/>
        </w:rPr>
      </w:pPr>
      <w:r>
        <w:rPr>
          <w:lang w:val="fr-CH"/>
        </w:rPr>
        <w:t>Index menu (0..4)</w:t>
      </w:r>
    </w:p>
    <w:p w14:paraId="5E002CD5" w14:textId="4AFE21D2" w:rsidR="002C2AFF" w:rsidRDefault="00DA0225" w:rsidP="002D1178">
      <w:pPr>
        <w:rPr>
          <w:lang w:val="fr-CH"/>
        </w:rPr>
      </w:pPr>
      <w:r>
        <w:rPr>
          <w:lang w:val="fr-CH"/>
        </w:rPr>
        <w:t>0) affichage normal</w:t>
      </w:r>
      <w:r w:rsidR="002C2AFF">
        <w:rPr>
          <w:lang w:val="fr-CH"/>
        </w:rPr>
        <w:t xml:space="preserve"> : </w:t>
      </w:r>
      <w:r w:rsidR="00E25414">
        <w:rPr>
          <w:lang w:val="fr-CH"/>
        </w:rPr>
        <w:t>L</w:t>
      </w:r>
      <w:r w:rsidR="009722B7">
        <w:rPr>
          <w:lang w:val="fr-CH"/>
        </w:rPr>
        <w:t>n</w:t>
      </w:r>
      <w:r w:rsidR="00E25414">
        <w:rPr>
          <w:lang w:val="fr-CH"/>
        </w:rPr>
        <w:t>1</w:t>
      </w:r>
      <w:r w:rsidR="002C2AFF">
        <w:rPr>
          <w:lang w:val="fr-CH"/>
        </w:rPr>
        <w:t xml:space="preserve"> </w:t>
      </w:r>
      <w:r w:rsidR="00E25414">
        <w:rPr>
          <w:lang w:val="fr-CH"/>
        </w:rPr>
        <w:t>« marche normale »</w:t>
      </w:r>
    </w:p>
    <w:p w14:paraId="61C25830" w14:textId="1B6CA468" w:rsidR="002C2AFF" w:rsidRDefault="00AA51A2" w:rsidP="002D1178">
      <w:pPr>
        <w:rPr>
          <w:lang w:val="fr-CH"/>
        </w:rPr>
      </w:pPr>
      <w:r>
        <w:rPr>
          <w:lang w:val="fr-CH"/>
        </w:rPr>
        <w:t xml:space="preserve">1) </w:t>
      </w:r>
      <w:r w:rsidR="00E25414">
        <w:rPr>
          <w:lang w:val="fr-CH"/>
        </w:rPr>
        <w:t>L</w:t>
      </w:r>
      <w:r w:rsidR="009722B7">
        <w:rPr>
          <w:lang w:val="fr-CH"/>
        </w:rPr>
        <w:t>n</w:t>
      </w:r>
      <w:r w:rsidR="00E25414">
        <w:rPr>
          <w:lang w:val="fr-CH"/>
        </w:rPr>
        <w:t>1</w:t>
      </w:r>
      <w:r w:rsidR="002C2AFF">
        <w:rPr>
          <w:lang w:val="fr-CH"/>
        </w:rPr>
        <w:t xml:space="preserve"> « </w:t>
      </w:r>
      <w:r w:rsidR="00E25414">
        <w:rPr>
          <w:lang w:val="fr-CH"/>
        </w:rPr>
        <w:t>D</w:t>
      </w:r>
      <w:r>
        <w:rPr>
          <w:lang w:val="fr-CH"/>
        </w:rPr>
        <w:t>ernier enregistrement</w:t>
      </w:r>
      <w:r w:rsidR="002C2AFF">
        <w:rPr>
          <w:lang w:val="fr-CH"/>
        </w:rPr>
        <w:t> »</w:t>
      </w:r>
      <w:r w:rsidR="00E25414">
        <w:rPr>
          <w:lang w:val="fr-CH"/>
        </w:rPr>
        <w:t> ; L</w:t>
      </w:r>
      <w:r w:rsidR="009722B7">
        <w:rPr>
          <w:lang w:val="fr-CH"/>
        </w:rPr>
        <w:t>n</w:t>
      </w:r>
      <w:r w:rsidR="00E25414">
        <w:rPr>
          <w:lang w:val="fr-CH"/>
        </w:rPr>
        <w:t>3 montre les valeurs</w:t>
      </w:r>
    </w:p>
    <w:p w14:paraId="6FD5869A" w14:textId="31EBFD67" w:rsidR="00AA51A2" w:rsidRDefault="00AA51A2" w:rsidP="002D1178">
      <w:pPr>
        <w:rPr>
          <w:lang w:val="fr-CH"/>
        </w:rPr>
      </w:pPr>
      <w:r>
        <w:rPr>
          <w:lang w:val="fr-CH"/>
        </w:rPr>
        <w:t xml:space="preserve">2) </w:t>
      </w:r>
      <w:r w:rsidR="00E25414">
        <w:rPr>
          <w:lang w:val="fr-CH"/>
        </w:rPr>
        <w:t>L</w:t>
      </w:r>
      <w:r w:rsidR="009722B7">
        <w:rPr>
          <w:lang w:val="fr-CH"/>
        </w:rPr>
        <w:t>n</w:t>
      </w:r>
      <w:r w:rsidR="00E25414">
        <w:rPr>
          <w:lang w:val="fr-CH"/>
        </w:rPr>
        <w:t>1 « D</w:t>
      </w:r>
      <w:r>
        <w:rPr>
          <w:lang w:val="fr-CH"/>
        </w:rPr>
        <w:t>ernier log</w:t>
      </w:r>
      <w:r w:rsidR="00E25414">
        <w:rPr>
          <w:lang w:val="fr-CH"/>
        </w:rPr>
        <w:t> » ; L</w:t>
      </w:r>
      <w:r w:rsidR="009722B7">
        <w:rPr>
          <w:lang w:val="fr-CH"/>
        </w:rPr>
        <w:t>n</w:t>
      </w:r>
      <w:r w:rsidR="00E25414">
        <w:rPr>
          <w:lang w:val="fr-CH"/>
        </w:rPr>
        <w:t>2 date/heure ; L3 log</w:t>
      </w:r>
    </w:p>
    <w:p w14:paraId="5BDC25C9" w14:textId="6352866A" w:rsidR="00E25414" w:rsidRDefault="001E62A5" w:rsidP="002D1178">
      <w:pPr>
        <w:rPr>
          <w:lang w:val="fr-CH"/>
        </w:rPr>
      </w:pPr>
      <w:r>
        <w:rPr>
          <w:lang w:val="fr-CH"/>
        </w:rPr>
        <w:t>3</w:t>
      </w:r>
      <w:r w:rsidR="00A46B6F">
        <w:rPr>
          <w:lang w:val="fr-CH"/>
        </w:rPr>
        <w:t xml:space="preserve">) </w:t>
      </w:r>
      <w:r>
        <w:rPr>
          <w:lang w:val="fr-CH"/>
        </w:rPr>
        <w:t>Ln1 « V</w:t>
      </w:r>
      <w:r w:rsidR="00AA51A2">
        <w:rPr>
          <w:lang w:val="fr-CH"/>
        </w:rPr>
        <w:t>ersion soft</w:t>
      </w:r>
      <w:r>
        <w:rPr>
          <w:lang w:val="fr-CH"/>
        </w:rPr>
        <w:t> » ; Ln2 date/heure du HEX ; Ln3 Nom et N° de version</w:t>
      </w:r>
    </w:p>
    <w:p w14:paraId="6D99BCAD" w14:textId="474FF133" w:rsidR="00AA51A2" w:rsidRDefault="001E62A5" w:rsidP="002D1178">
      <w:pPr>
        <w:rPr>
          <w:lang w:val="fr-CH"/>
        </w:rPr>
      </w:pPr>
      <w:r>
        <w:rPr>
          <w:lang w:val="fr-CH"/>
        </w:rPr>
        <w:t>4</w:t>
      </w:r>
      <w:r w:rsidR="00DA0225">
        <w:rPr>
          <w:lang w:val="fr-CH"/>
        </w:rPr>
        <w:t xml:space="preserve">) </w:t>
      </w:r>
      <w:r>
        <w:rPr>
          <w:lang w:val="fr-CH"/>
        </w:rPr>
        <w:t>Ln1 « D</w:t>
      </w:r>
      <w:r w:rsidR="00DA0225">
        <w:rPr>
          <w:lang w:val="fr-CH"/>
        </w:rPr>
        <w:t>ernier boot</w:t>
      </w:r>
      <w:r>
        <w:rPr>
          <w:lang w:val="fr-CH"/>
        </w:rPr>
        <w:t xml:space="preserve"> » ; Ln2 </w:t>
      </w:r>
      <w:r w:rsidRPr="001E62A5">
        <w:rPr>
          <w:lang w:val="fr-CH"/>
        </w:rPr>
        <w:t>date/heure du</w:t>
      </w:r>
      <w:r>
        <w:rPr>
          <w:lang w:val="fr-CH"/>
        </w:rPr>
        <w:t xml:space="preserve"> boot</w:t>
      </w:r>
    </w:p>
    <w:p w14:paraId="60E50BE4" w14:textId="4E0605EA" w:rsidR="003C123C" w:rsidRDefault="003C123C" w:rsidP="002D1178">
      <w:pPr>
        <w:rPr>
          <w:lang w:val="fr-CH"/>
        </w:rPr>
      </w:pPr>
    </w:p>
    <w:p w14:paraId="581DC4E9" w14:textId="5EA713FD" w:rsidR="003C123C" w:rsidRDefault="003C123C" w:rsidP="003C123C">
      <w:pPr>
        <w:pStyle w:val="Titre1"/>
        <w:rPr>
          <w:lang w:val="fr-CH"/>
        </w:rPr>
      </w:pPr>
      <w:r>
        <w:rPr>
          <w:lang w:val="fr-CH"/>
        </w:rPr>
        <w:t>Lecture des sondes</w:t>
      </w:r>
    </w:p>
    <w:p w14:paraId="4AB6C1D4" w14:textId="7A928B6A" w:rsidR="003C123C" w:rsidRDefault="003C123C" w:rsidP="003C123C">
      <w:pPr>
        <w:pStyle w:val="Titre2"/>
        <w:rPr>
          <w:lang w:val="fr-CH"/>
        </w:rPr>
      </w:pPr>
      <w:r>
        <w:rPr>
          <w:lang w:val="fr-CH"/>
        </w:rPr>
        <w:t>Méthode d’échantillonnage</w:t>
      </w:r>
    </w:p>
    <w:p w14:paraId="62FB5E90" w14:textId="2F3817FC" w:rsidR="003C123C" w:rsidRDefault="003C123C" w:rsidP="003C123C">
      <w:pPr>
        <w:rPr>
          <w:lang w:val="fr-CH"/>
        </w:rPr>
      </w:pPr>
      <w:r>
        <w:rPr>
          <w:lang w:val="fr-CH"/>
        </w:rPr>
        <w:t>Avec un temps de conversion</w:t>
      </w:r>
      <w:r w:rsidR="0046320F">
        <w:rPr>
          <w:lang w:val="fr-CH"/>
        </w:rPr>
        <w:t xml:space="preserve"> pas forcément maitrisé : indiqué de 750 ms, mais avec le mode parasite en ONE WIRE, il s’agit de décomposer le lancement de la conversion et la récupération des résultats.</w:t>
      </w:r>
    </w:p>
    <w:p w14:paraId="15FCE668" w14:textId="2F86A9A1" w:rsidR="0046320F" w:rsidRDefault="0046320F" w:rsidP="003C123C">
      <w:pPr>
        <w:rPr>
          <w:lang w:val="fr-CH"/>
        </w:rPr>
      </w:pPr>
      <w:r>
        <w:rPr>
          <w:lang w:val="fr-CH"/>
        </w:rPr>
        <w:t xml:space="preserve"> L’exemple original de lecture est modifié ainsi, dans </w:t>
      </w:r>
      <w:r w:rsidRPr="0046320F">
        <w:rPr>
          <w:lang w:val="fr-CH"/>
        </w:rPr>
        <w:t>DS18B20_Temp_3sondes</w:t>
      </w:r>
    </w:p>
    <w:p w14:paraId="5C265031" w14:textId="242278D5" w:rsidR="0046320F" w:rsidRDefault="0046320F" w:rsidP="003C123C">
      <w:pPr>
        <w:rPr>
          <w:lang w:val="fr-CH"/>
        </w:rPr>
      </w:pPr>
      <w:r>
        <w:rPr>
          <w:lang w:val="fr-CH"/>
        </w:rPr>
        <w:t xml:space="preserve">( </w:t>
      </w:r>
      <w:r w:rsidRPr="0046320F">
        <w:rPr>
          <w:lang w:val="fr-CH"/>
        </w:rPr>
        <w:t>c:\Users\Masur\myCloud\Dev\PlatformIO\DS18B20_Temp_3sondes\src\DS18B20_Temp_3sondes.cpp</w:t>
      </w:r>
      <w:r>
        <w:rPr>
          <w:lang w:val="fr-CH"/>
        </w:rPr>
        <w:t xml:space="preserve"> )</w:t>
      </w:r>
    </w:p>
    <w:p w14:paraId="4A4F2A8D" w14:textId="535F65E0" w:rsidR="0046320F" w:rsidRDefault="0046320F" w:rsidP="0046320F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Chaque sonde à son port</w:t>
      </w:r>
    </w:p>
    <w:p w14:paraId="0DD42D3A" w14:textId="04FA95B1" w:rsidR="0046320F" w:rsidRDefault="0046320F" w:rsidP="0046320F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lastRenderedPageBreak/>
        <w:t>On ne teste pas le modèle</w:t>
      </w:r>
      <w:r w:rsidR="00095982">
        <w:rPr>
          <w:lang w:val="fr-CH"/>
        </w:rPr>
        <w:t xml:space="preserve"> de sonde</w:t>
      </w:r>
      <w:r>
        <w:rPr>
          <w:lang w:val="fr-CH"/>
        </w:rPr>
        <w:t xml:space="preserve"> : fixé sur </w:t>
      </w:r>
      <w:r w:rsidRPr="0046320F">
        <w:rPr>
          <w:lang w:val="fr-CH"/>
        </w:rPr>
        <w:t>DS18B20</w:t>
      </w:r>
    </w:p>
    <w:p w14:paraId="28B30355" w14:textId="77777777" w:rsidR="0046320F" w:rsidRDefault="0046320F" w:rsidP="0046320F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 xml:space="preserve">Fonction démarrage de la conversion : </w:t>
      </w:r>
      <w:r w:rsidRPr="0046320F">
        <w:rPr>
          <w:lang w:val="fr-CH"/>
        </w:rPr>
        <w:t>byte start_temperature_conversion(byte n)</w:t>
      </w:r>
    </w:p>
    <w:p w14:paraId="614A2E9D" w14:textId="77777777" w:rsidR="006004F3" w:rsidRDefault="0046320F" w:rsidP="0046320F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 xml:space="preserve">Fonction de lecture de la température : </w:t>
      </w:r>
      <w:r w:rsidRPr="0046320F">
        <w:rPr>
          <w:lang w:val="fr-CH"/>
        </w:rPr>
        <w:t>float get_temperature(byte n)</w:t>
      </w:r>
    </w:p>
    <w:p w14:paraId="7718DC7D" w14:textId="00C149FF" w:rsidR="006004F3" w:rsidRDefault="006004F3" w:rsidP="006004F3">
      <w:pPr>
        <w:rPr>
          <w:lang w:val="fr-CH"/>
        </w:rPr>
      </w:pPr>
      <w:r>
        <w:rPr>
          <w:lang w:val="fr-CH"/>
        </w:rPr>
        <w:t>Les fonctions seront appelées par la boucle principale, alternativement à la seconde.</w:t>
      </w:r>
      <w:r w:rsidR="001835EC">
        <w:rPr>
          <w:lang w:val="fr-CH"/>
        </w:rPr>
        <w:t xml:space="preserve"> Une boucle avec n [0..2] permet de traiter les 3 sondes.</w:t>
      </w:r>
    </w:p>
    <w:p w14:paraId="124060BB" w14:textId="594908DB" w:rsidR="00C40DA4" w:rsidRDefault="00C40DA4" w:rsidP="00C40DA4">
      <w:pPr>
        <w:pStyle w:val="Titre2"/>
        <w:rPr>
          <w:lang w:val="fr-CH"/>
        </w:rPr>
      </w:pPr>
      <w:r>
        <w:rPr>
          <w:lang w:val="fr-CH"/>
        </w:rPr>
        <w:t>Mesure du temps de lecture sonde</w:t>
      </w:r>
    </w:p>
    <w:p w14:paraId="23F8D0F5" w14:textId="3555E70C" w:rsidR="00C40DA4" w:rsidRDefault="00C40DA4" w:rsidP="00C40DA4">
      <w:pPr>
        <w:rPr>
          <w:lang w:val="fr-CH"/>
        </w:rPr>
      </w:pPr>
      <w:r>
        <w:rPr>
          <w:lang w:val="fr-CH"/>
        </w:rPr>
        <w:t>La durée totale de la lecture et conversion est de 26 ms, indépendamment de la sonde.</w:t>
      </w:r>
    </w:p>
    <w:p w14:paraId="61E59771" w14:textId="665D4A50" w:rsidR="00C40DA4" w:rsidRPr="00C40DA4" w:rsidRDefault="00C40DA4" w:rsidP="00C40DA4">
      <w:pPr>
        <w:rPr>
          <w:lang w:val="fr-CH"/>
        </w:rPr>
      </w:pPr>
      <w:r>
        <w:rPr>
          <w:noProof/>
          <w:lang w:val="fr-CH"/>
        </w:rPr>
        <w:drawing>
          <wp:inline distT="0" distB="0" distL="0" distR="0" wp14:anchorId="00BD1D0D" wp14:editId="05BFD1C9">
            <wp:extent cx="5730240" cy="322580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E35A" w14:textId="77777777" w:rsidR="006004F3" w:rsidRDefault="006004F3" w:rsidP="006004F3">
      <w:pPr>
        <w:rPr>
          <w:lang w:val="fr-CH"/>
        </w:rPr>
      </w:pPr>
    </w:p>
    <w:p w14:paraId="770AA261" w14:textId="796CA724" w:rsidR="0046320F" w:rsidRDefault="006004F3" w:rsidP="006004F3">
      <w:pPr>
        <w:pStyle w:val="Titre3"/>
        <w:rPr>
          <w:lang w:val="fr-CH"/>
        </w:rPr>
      </w:pPr>
      <w:r>
        <w:rPr>
          <w:lang w:val="fr-CH"/>
        </w:rPr>
        <w:t>Cas d’erreur (sonde coupée)</w:t>
      </w:r>
      <w:r w:rsidR="0046320F" w:rsidRPr="006004F3">
        <w:rPr>
          <w:lang w:val="fr-CH"/>
        </w:rPr>
        <w:t xml:space="preserve"> </w:t>
      </w:r>
    </w:p>
    <w:p w14:paraId="067E8A4C" w14:textId="715EA892" w:rsidR="001835EC" w:rsidRDefault="006004F3" w:rsidP="006004F3">
      <w:pPr>
        <w:rPr>
          <w:lang w:val="fr-CH"/>
        </w:rPr>
      </w:pPr>
      <w:r>
        <w:rPr>
          <w:lang w:val="fr-CH"/>
        </w:rPr>
        <w:t>La lecture retourne un statu</w:t>
      </w:r>
      <w:r w:rsidR="00095982">
        <w:rPr>
          <w:lang w:val="fr-CH"/>
        </w:rPr>
        <w:t>t</w:t>
      </w:r>
      <w:r>
        <w:rPr>
          <w:lang w:val="fr-CH"/>
        </w:rPr>
        <w:t xml:space="preserve"> de -1</w:t>
      </w:r>
      <w:r w:rsidR="001835EC">
        <w:rPr>
          <w:lang w:val="fr-CH"/>
        </w:rPr>
        <w:t xml:space="preserve"> et le message « CRC error »</w:t>
      </w:r>
      <w:r>
        <w:rPr>
          <w:lang w:val="fr-CH"/>
        </w:rPr>
        <w:t> ; la conversion rend 0.0 °C</w:t>
      </w:r>
      <w:r w:rsidR="001835EC">
        <w:rPr>
          <w:lang w:val="fr-CH"/>
        </w:rPr>
        <w:t>. Le rétablissement de la liaison rétablit des données correctes.</w:t>
      </w:r>
    </w:p>
    <w:p w14:paraId="021D8B2B" w14:textId="48E31D89" w:rsidR="001835EC" w:rsidRDefault="00CC7D7C" w:rsidP="00CC7D7C">
      <w:pPr>
        <w:pStyle w:val="Titre1"/>
        <w:rPr>
          <w:lang w:val="fr-CH"/>
        </w:rPr>
      </w:pPr>
      <w:r>
        <w:rPr>
          <w:lang w:val="fr-CH"/>
        </w:rPr>
        <w:t>Affichage</w:t>
      </w:r>
    </w:p>
    <w:p w14:paraId="4BF0ED15" w14:textId="3CD2892C" w:rsidR="00CC7D7C" w:rsidRDefault="00CC7D7C" w:rsidP="00CC7D7C">
      <w:pPr>
        <w:rPr>
          <w:lang w:val="fr-CH"/>
        </w:rPr>
      </w:pPr>
      <w:r>
        <w:rPr>
          <w:lang w:val="fr-CH"/>
        </w:rPr>
        <w:t>L’affichage dépend du menu ; donc des infos d’enregistrement et de log.</w:t>
      </w:r>
    </w:p>
    <w:p w14:paraId="73E51F71" w14:textId="77777777" w:rsidR="00CC7D7C" w:rsidRDefault="00CC7D7C" w:rsidP="00CC7D7C">
      <w:pPr>
        <w:rPr>
          <w:lang w:val="fr-CH"/>
        </w:rPr>
      </w:pPr>
    </w:p>
    <w:p w14:paraId="5D816ABC" w14:textId="0F11AE5D" w:rsidR="00CC7D7C" w:rsidRDefault="00036E22" w:rsidP="00CC7D7C">
      <w:pPr>
        <w:pStyle w:val="Titre2"/>
        <w:rPr>
          <w:lang w:val="fr-CH"/>
        </w:rPr>
      </w:pPr>
      <w:r>
        <w:rPr>
          <w:lang w:val="fr-CH"/>
        </w:rPr>
        <w:t>Menu 0</w:t>
      </w:r>
      <w:r w:rsidR="007673A5">
        <w:rPr>
          <w:lang w:val="fr-CH"/>
        </w:rPr>
        <w:t xml:space="preserve"> – date et heure, datas</w:t>
      </w:r>
    </w:p>
    <w:p w14:paraId="3C7B096F" w14:textId="1DACF55E" w:rsidR="00CC7D7C" w:rsidRDefault="00CC7D7C" w:rsidP="00CC7D7C">
      <w:pPr>
        <w:rPr>
          <w:lang w:val="fr-CH"/>
        </w:rPr>
      </w:pPr>
      <w:r>
        <w:rPr>
          <w:lang w:val="fr-CH"/>
        </w:rPr>
        <w:t xml:space="preserve">L’affichage </w:t>
      </w:r>
      <w:r w:rsidR="00036E22">
        <w:rPr>
          <w:lang w:val="fr-CH"/>
        </w:rPr>
        <w:t xml:space="preserve">de la date/heure </w:t>
      </w:r>
      <w:r>
        <w:rPr>
          <w:lang w:val="fr-CH"/>
        </w:rPr>
        <w:t xml:space="preserve">est indépendant du menu : fonction appelée chaque seconde display_date() utilise la ligne 0. </w:t>
      </w:r>
    </w:p>
    <w:p w14:paraId="7FF8442B" w14:textId="7B8BE12B" w:rsidR="00CC7D7C" w:rsidRDefault="00CC7D7C" w:rsidP="00CC7D7C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Lire la date/heure</w:t>
      </w:r>
    </w:p>
    <w:p w14:paraId="404A2EE6" w14:textId="018AD350" w:rsidR="00CC7D7C" w:rsidRDefault="00CC7D7C" w:rsidP="00CC7D7C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Ajouter le chr ‘X’ si non synchronisé par le NTP</w:t>
      </w:r>
    </w:p>
    <w:p w14:paraId="45D95058" w14:textId="6DE4B88E" w:rsidR="00CC7D7C" w:rsidRDefault="00CC7D7C" w:rsidP="00CC7D7C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Afficher le string en Ln0</w:t>
      </w:r>
    </w:p>
    <w:p w14:paraId="36940B99" w14:textId="77777777" w:rsidR="00036E22" w:rsidRDefault="00036E22" w:rsidP="00CC7D7C">
      <w:pPr>
        <w:rPr>
          <w:lang w:val="fr-CH"/>
        </w:rPr>
      </w:pPr>
    </w:p>
    <w:p w14:paraId="7A8916A5" w14:textId="688DCCA3" w:rsidR="00CC7D7C" w:rsidRDefault="00CC7D7C" w:rsidP="00CC7D7C">
      <w:pPr>
        <w:rPr>
          <w:lang w:val="fr-CH"/>
        </w:rPr>
      </w:pPr>
      <w:r>
        <w:rPr>
          <w:lang w:val="fr-CH"/>
        </w:rPr>
        <w:t>Si le menu est 0 depuis plus de 5 minutes</w:t>
      </w:r>
      <w:r w:rsidR="00036E22">
        <w:rPr>
          <w:lang w:val="fr-CH"/>
        </w:rPr>
        <w:t xml:space="preserve"> (300 sec.)</w:t>
      </w:r>
      <w:r>
        <w:rPr>
          <w:lang w:val="fr-CH"/>
        </w:rPr>
        <w:t>, afficher en Ln1 « Marche normale »</w:t>
      </w:r>
    </w:p>
    <w:p w14:paraId="22F0842D" w14:textId="58C66763" w:rsidR="00036E22" w:rsidRDefault="00036E22" w:rsidP="00CC7D7C">
      <w:pPr>
        <w:rPr>
          <w:lang w:val="fr-CH"/>
        </w:rPr>
      </w:pPr>
      <w:r>
        <w:rPr>
          <w:lang w:val="fr-CH"/>
        </w:rPr>
        <w:t>A la seconde modulo 5, soit toutes les 5 secondes, afficher les températures et % d’utilisation de la pompe par la fonction display_meas() en Ln2 et Ln3.</w:t>
      </w:r>
    </w:p>
    <w:p w14:paraId="496512B8" w14:textId="77777777" w:rsidR="00036E22" w:rsidRPr="00CC7D7C" w:rsidRDefault="00036E22" w:rsidP="00CC7D7C">
      <w:pPr>
        <w:rPr>
          <w:lang w:val="fr-CH"/>
        </w:rPr>
      </w:pPr>
    </w:p>
    <w:p w14:paraId="441649D3" w14:textId="10E4E4A3" w:rsidR="00CC7D7C" w:rsidRDefault="00CC7D7C" w:rsidP="00CC7D7C">
      <w:pPr>
        <w:pStyle w:val="Titre2"/>
        <w:rPr>
          <w:lang w:val="fr-CH"/>
        </w:rPr>
      </w:pPr>
      <w:r>
        <w:rPr>
          <w:lang w:val="fr-CH"/>
        </w:rPr>
        <w:t>Menu 1</w:t>
      </w:r>
      <w:r w:rsidR="007673A5">
        <w:rPr>
          <w:lang w:val="fr-CH"/>
        </w:rPr>
        <w:t xml:space="preserve"> - enregistrement</w:t>
      </w:r>
    </w:p>
    <w:p w14:paraId="18EC4048" w14:textId="5C636BAE" w:rsidR="00CC7D7C" w:rsidRDefault="00036E22" w:rsidP="00CC7D7C">
      <w:pPr>
        <w:rPr>
          <w:lang w:val="fr-CH"/>
        </w:rPr>
      </w:pPr>
      <w:r>
        <w:rPr>
          <w:lang w:val="fr-CH"/>
        </w:rPr>
        <w:t xml:space="preserve">Afficher le dernier enregistrement par la fct display_last_rec() avec mention </w:t>
      </w:r>
      <w:r w:rsidR="007673A5">
        <w:rPr>
          <w:lang w:val="fr-CH"/>
        </w:rPr>
        <w:t xml:space="preserve">« Dernier enregistrement » </w:t>
      </w:r>
      <w:r>
        <w:rPr>
          <w:lang w:val="fr-CH"/>
        </w:rPr>
        <w:t xml:space="preserve">en Ln1 ; date/heure </w:t>
      </w:r>
      <w:r w:rsidR="007673A5">
        <w:rPr>
          <w:lang w:val="fr-CH"/>
        </w:rPr>
        <w:t xml:space="preserve">champs </w:t>
      </w:r>
      <w:r>
        <w:rPr>
          <w:lang w:val="fr-CH"/>
        </w:rPr>
        <w:t>en Ln2 et</w:t>
      </w:r>
      <w:r w:rsidR="007673A5">
        <w:rPr>
          <w:lang w:val="fr-CH"/>
        </w:rPr>
        <w:t xml:space="preserve"> valeurs en</w:t>
      </w:r>
      <w:r>
        <w:rPr>
          <w:lang w:val="fr-CH"/>
        </w:rPr>
        <w:t xml:space="preserve"> Ln3</w:t>
      </w:r>
      <w:r w:rsidR="007673A5">
        <w:rPr>
          <w:lang w:val="fr-CH"/>
        </w:rPr>
        <w:t>.</w:t>
      </w:r>
    </w:p>
    <w:p w14:paraId="6D26D663" w14:textId="05FB8E8D" w:rsidR="007673A5" w:rsidRDefault="007673A5" w:rsidP="00CC7D7C">
      <w:pPr>
        <w:rPr>
          <w:lang w:val="fr-CH"/>
        </w:rPr>
      </w:pPr>
    </w:p>
    <w:p w14:paraId="1E9870FF" w14:textId="75CFDCC2" w:rsidR="007673A5" w:rsidRDefault="007673A5" w:rsidP="007673A5">
      <w:pPr>
        <w:pStyle w:val="Titre2"/>
        <w:rPr>
          <w:lang w:val="fr-CH"/>
        </w:rPr>
      </w:pPr>
      <w:r>
        <w:rPr>
          <w:lang w:val="fr-CH"/>
        </w:rPr>
        <w:lastRenderedPageBreak/>
        <w:t>Menu 2 - log</w:t>
      </w:r>
    </w:p>
    <w:p w14:paraId="4EFFE803" w14:textId="63711E30" w:rsidR="007673A5" w:rsidRDefault="007673A5" w:rsidP="007673A5">
      <w:pPr>
        <w:rPr>
          <w:lang w:val="fr-CH"/>
        </w:rPr>
      </w:pPr>
      <w:r>
        <w:rPr>
          <w:lang w:val="fr-CH"/>
        </w:rPr>
        <w:t>Afficher le dernier log par la fct display_last_log() avec mention « Dernier log » en Ln1 ; date/heure champs en Ln2 et log en Ln3.</w:t>
      </w:r>
    </w:p>
    <w:p w14:paraId="277CD0C4" w14:textId="05A0018A" w:rsidR="007673A5" w:rsidRDefault="007673A5" w:rsidP="00CC7D7C">
      <w:pPr>
        <w:rPr>
          <w:lang w:val="fr-CH"/>
        </w:rPr>
      </w:pPr>
    </w:p>
    <w:p w14:paraId="6667C666" w14:textId="648BACC1" w:rsidR="007673A5" w:rsidRDefault="007673A5" w:rsidP="007673A5">
      <w:pPr>
        <w:pStyle w:val="Titre2"/>
        <w:rPr>
          <w:lang w:val="fr-CH"/>
        </w:rPr>
      </w:pPr>
      <w:r>
        <w:rPr>
          <w:lang w:val="fr-CH"/>
        </w:rPr>
        <w:t xml:space="preserve">Menu </w:t>
      </w:r>
      <w:r w:rsidR="007E0FCC">
        <w:rPr>
          <w:lang w:val="fr-CH"/>
        </w:rPr>
        <w:t>3 – version</w:t>
      </w:r>
    </w:p>
    <w:p w14:paraId="2D6FEE7F" w14:textId="43C47A04" w:rsidR="007E0FCC" w:rsidRDefault="007E0FCC" w:rsidP="007E0FCC">
      <w:pPr>
        <w:rPr>
          <w:lang w:val="fr-CH"/>
        </w:rPr>
      </w:pPr>
      <w:r>
        <w:rPr>
          <w:lang w:val="fr-CH"/>
        </w:rPr>
        <w:t xml:space="preserve">Affiche </w:t>
      </w:r>
      <w:r w:rsidR="00315113">
        <w:rPr>
          <w:lang w:val="fr-CH"/>
        </w:rPr>
        <w:t>par la fct display_vers() « Version soft » </w:t>
      </w:r>
      <w:r>
        <w:rPr>
          <w:lang w:val="fr-CH"/>
        </w:rPr>
        <w:t xml:space="preserve"> en Ln1</w:t>
      </w:r>
      <w:r w:rsidR="00315113">
        <w:rPr>
          <w:lang w:val="fr-CH"/>
        </w:rPr>
        <w:t xml:space="preserve"> ; date/heure du HEX </w:t>
      </w:r>
      <w:r>
        <w:rPr>
          <w:lang w:val="fr-CH"/>
        </w:rPr>
        <w:t>en Ln2 et</w:t>
      </w:r>
      <w:r w:rsidR="00315113">
        <w:rPr>
          <w:lang w:val="fr-CH"/>
        </w:rPr>
        <w:t xml:space="preserve"> nom en</w:t>
      </w:r>
      <w:r>
        <w:rPr>
          <w:lang w:val="fr-CH"/>
        </w:rPr>
        <w:t xml:space="preserve"> Ln3.</w:t>
      </w:r>
    </w:p>
    <w:p w14:paraId="44D32371" w14:textId="73038E46" w:rsidR="007E0FCC" w:rsidRDefault="007E0FCC" w:rsidP="007E0FCC">
      <w:pPr>
        <w:rPr>
          <w:lang w:val="fr-CH"/>
        </w:rPr>
      </w:pPr>
    </w:p>
    <w:p w14:paraId="6A7606AB" w14:textId="0A54D7F3" w:rsidR="007E0FCC" w:rsidRDefault="007E0FCC" w:rsidP="007E0FCC">
      <w:pPr>
        <w:pStyle w:val="Titre2"/>
        <w:rPr>
          <w:lang w:val="fr-CH"/>
        </w:rPr>
      </w:pPr>
      <w:r>
        <w:rPr>
          <w:lang w:val="fr-CH"/>
        </w:rPr>
        <w:t>Menu 4 – boot</w:t>
      </w:r>
    </w:p>
    <w:p w14:paraId="0EAC3C92" w14:textId="18DC9DFE" w:rsidR="007E0FCC" w:rsidRDefault="007E0FCC" w:rsidP="007E0FCC">
      <w:pPr>
        <w:rPr>
          <w:lang w:val="fr-CH"/>
        </w:rPr>
      </w:pPr>
      <w:r>
        <w:rPr>
          <w:lang w:val="fr-CH"/>
        </w:rPr>
        <w:t>Affiche le message « Dernier boot » en Ln1 et la date/heure du soft en Ln2.</w:t>
      </w:r>
    </w:p>
    <w:p w14:paraId="62A5DA4F" w14:textId="2BC5B11A" w:rsidR="00315113" w:rsidRDefault="00315113" w:rsidP="007E0FCC">
      <w:pPr>
        <w:rPr>
          <w:lang w:val="fr-CH"/>
        </w:rPr>
      </w:pPr>
      <w:r>
        <w:rPr>
          <w:lang w:val="fr-CH"/>
        </w:rPr>
        <w:t>Affiche le nb d’enregistrements en Ln4.</w:t>
      </w:r>
    </w:p>
    <w:p w14:paraId="5A27F9B3" w14:textId="4AA33E44" w:rsidR="00CA54EC" w:rsidRDefault="00CA54EC" w:rsidP="007E0FCC">
      <w:pPr>
        <w:rPr>
          <w:lang w:val="fr-CH"/>
        </w:rPr>
      </w:pPr>
    </w:p>
    <w:p w14:paraId="7398824E" w14:textId="77F18112" w:rsidR="00CA54EC" w:rsidRPr="007E0FCC" w:rsidRDefault="00CA54EC" w:rsidP="00CA54EC">
      <w:pPr>
        <w:pStyle w:val="Titre2"/>
        <w:rPr>
          <w:lang w:val="fr-CH"/>
        </w:rPr>
      </w:pPr>
      <w:bookmarkStart w:id="0" w:name="_Ref55111299"/>
      <w:r>
        <w:rPr>
          <w:lang w:val="fr-CH"/>
        </w:rPr>
        <w:t>Copie des textes sur le sériel</w:t>
      </w:r>
      <w:bookmarkEnd w:id="0"/>
    </w:p>
    <w:p w14:paraId="1A375DCA" w14:textId="6024FDA7" w:rsidR="00CA54EC" w:rsidRDefault="00CA54EC" w:rsidP="00CA54EC">
      <w:pPr>
        <w:rPr>
          <w:lang w:val="fr-CH"/>
        </w:rPr>
      </w:pPr>
      <w:r>
        <w:rPr>
          <w:lang w:val="fr-CH"/>
        </w:rPr>
        <w:t>Afin d’éviter la répétition du message lors du rafraichissement de l’afficheur, un mécanisme à bit est mis en place.</w:t>
      </w:r>
    </w:p>
    <w:p w14:paraId="0623C970" w14:textId="5A43A741" w:rsidR="00CA54EC" w:rsidRDefault="00CA54EC" w:rsidP="00CA54EC">
      <w:pPr>
        <w:rPr>
          <w:lang w:val="fr-CH"/>
        </w:rPr>
      </w:pPr>
      <w:r>
        <w:rPr>
          <w:lang w:val="fr-CH"/>
        </w:rPr>
        <w:t>Variable globale pour faire le lien :</w:t>
      </w:r>
      <w:r w:rsidR="00B060C7">
        <w:rPr>
          <w:lang w:val="fr-CH"/>
        </w:rPr>
        <w:t xml:space="preserve"> byte ser_copy.</w:t>
      </w:r>
    </w:p>
    <w:p w14:paraId="7074563B" w14:textId="56356615" w:rsidR="00B060C7" w:rsidRDefault="00B060C7" w:rsidP="00CA54EC">
      <w:pPr>
        <w:rPr>
          <w:lang w:val="fr-CH"/>
        </w:rPr>
      </w:pPr>
      <w:r>
        <w:rPr>
          <w:lang w:val="fr-CH"/>
        </w:rPr>
        <w:t>Chaque ligne du LCD à un bit de contrôle. Une demande de copie de toutes les lignes se fait par :</w:t>
      </w:r>
    </w:p>
    <w:p w14:paraId="599A1722" w14:textId="4D1A0E16" w:rsidR="00B060C7" w:rsidRDefault="00B060C7" w:rsidP="00CA54EC">
      <w:pPr>
        <w:rPr>
          <w:lang w:val="fr-CH"/>
        </w:rPr>
      </w:pPr>
      <w:r>
        <w:rPr>
          <w:lang w:val="fr-CH"/>
        </w:rPr>
        <w:t>ser_copy = 0xF ;</w:t>
      </w:r>
    </w:p>
    <w:p w14:paraId="114B9311" w14:textId="77777777" w:rsidR="00CA54EC" w:rsidRDefault="00CA54EC" w:rsidP="00CA54EC">
      <w:pPr>
        <w:rPr>
          <w:lang w:val="fr-CH"/>
        </w:rPr>
      </w:pPr>
    </w:p>
    <w:p w14:paraId="5915DB2F" w14:textId="18E2F7D8" w:rsidR="00CA54EC" w:rsidRDefault="00CA54EC" w:rsidP="00CA54EC">
      <w:pPr>
        <w:rPr>
          <w:lang w:val="fr-CH"/>
        </w:rPr>
      </w:pPr>
      <w:r>
        <w:rPr>
          <w:lang w:val="fr-CH"/>
        </w:rPr>
        <w:t>Lors d’un changement de mode ou demandé via interrogation du sériel, les bits des lignes concernées (0..3) sont mis à 1. Lors de l’écriture sur l’afficheur :</w:t>
      </w:r>
    </w:p>
    <w:p w14:paraId="36867AE2" w14:textId="73108C82" w:rsidR="00CA54EC" w:rsidRDefault="00CA54EC" w:rsidP="00CA54EC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Si le bit est à 1, copier le texte sur le sériel et mettre le bit à 0</w:t>
      </w:r>
    </w:p>
    <w:p w14:paraId="5CEB5122" w14:textId="77777777" w:rsidR="00B060C7" w:rsidRPr="00B060C7" w:rsidRDefault="00B060C7" w:rsidP="00B060C7">
      <w:pPr>
        <w:rPr>
          <w:lang w:val="fr-CH"/>
        </w:rPr>
      </w:pPr>
    </w:p>
    <w:p w14:paraId="40544D46" w14:textId="5FF8670C" w:rsidR="00CC7D7C" w:rsidRDefault="00B060C7" w:rsidP="00CC7D7C">
      <w:pPr>
        <w:rPr>
          <w:lang w:val="fr-CH"/>
        </w:rPr>
      </w:pPr>
      <w:r>
        <w:rPr>
          <w:lang w:val="fr-CH"/>
        </w:rPr>
        <w:t>Effet de bord / inconvénient : en cas de demande de toutes les lignes, elle</w:t>
      </w:r>
      <w:r w:rsidR="00B067D8">
        <w:rPr>
          <w:lang w:val="fr-CH"/>
        </w:rPr>
        <w:t>s</w:t>
      </w:r>
      <w:r>
        <w:rPr>
          <w:lang w:val="fr-CH"/>
        </w:rPr>
        <w:t xml:space="preserve"> ne s’affichent pas dans l’ordre sur le sériel, mais dans l’ordre du rafraichissement</w:t>
      </w:r>
      <w:r w:rsidR="00B067D8">
        <w:rPr>
          <w:lang w:val="fr-CH"/>
        </w:rPr>
        <w:t xml:space="preserve"> (accepté)</w:t>
      </w:r>
      <w:r>
        <w:rPr>
          <w:lang w:val="fr-CH"/>
        </w:rPr>
        <w:t>.</w:t>
      </w:r>
    </w:p>
    <w:p w14:paraId="61C3DE5E" w14:textId="2D76DAF1" w:rsidR="00991D4B" w:rsidRDefault="00991D4B" w:rsidP="00991D4B">
      <w:pPr>
        <w:pStyle w:val="Titre1"/>
        <w:rPr>
          <w:lang w:val="fr-CH"/>
        </w:rPr>
      </w:pPr>
      <w:r>
        <w:rPr>
          <w:lang w:val="fr-CH"/>
        </w:rPr>
        <w:t>Gestion des logs</w:t>
      </w:r>
    </w:p>
    <w:p w14:paraId="2BCB8908" w14:textId="2E459943" w:rsidR="00F942C7" w:rsidRDefault="00F942C7" w:rsidP="00F942C7">
      <w:pPr>
        <w:pStyle w:val="Titre2"/>
        <w:rPr>
          <w:lang w:val="fr-CH"/>
        </w:rPr>
      </w:pPr>
      <w:bookmarkStart w:id="1" w:name="_Ref54687058"/>
      <w:r>
        <w:rPr>
          <w:lang w:val="fr-CH"/>
        </w:rPr>
        <w:t>Sorties</w:t>
      </w:r>
      <w:bookmarkEnd w:id="1"/>
    </w:p>
    <w:p w14:paraId="3F157967" w14:textId="7CF7429B" w:rsidR="00F942C7" w:rsidRDefault="00F942C7" w:rsidP="00F942C7">
      <w:pPr>
        <w:rPr>
          <w:lang w:val="fr-CH"/>
        </w:rPr>
      </w:pPr>
      <w:r>
        <w:rPr>
          <w:lang w:val="fr-CH"/>
        </w:rPr>
        <w:t>Le message est affiché en Ln 1 du LCD.</w:t>
      </w:r>
    </w:p>
    <w:p w14:paraId="34C33BC8" w14:textId="2EFB1780" w:rsidR="00F942C7" w:rsidRDefault="00F942C7" w:rsidP="00F942C7">
      <w:pPr>
        <w:rPr>
          <w:lang w:val="fr-CH"/>
        </w:rPr>
      </w:pPr>
      <w:r>
        <w:rPr>
          <w:lang w:val="fr-CH"/>
        </w:rPr>
        <w:t>L’enregistrement avec timestamp dans fichier de log</w:t>
      </w:r>
    </w:p>
    <w:p w14:paraId="1ABBA06C" w14:textId="6A720B89" w:rsidR="00CA54EC" w:rsidRDefault="00F942C7" w:rsidP="00F942C7">
      <w:pPr>
        <w:rPr>
          <w:lang w:val="fr-CH"/>
        </w:rPr>
      </w:pPr>
      <w:r>
        <w:rPr>
          <w:lang w:val="fr-CH"/>
        </w:rPr>
        <w:t xml:space="preserve">Affiché sur sériel </w:t>
      </w:r>
      <w:r w:rsidRPr="00CA54EC">
        <w:rPr>
          <w:strike/>
          <w:lang w:val="fr-CH"/>
        </w:rPr>
        <w:t>avec timestamp</w:t>
      </w:r>
      <w:r w:rsidR="00CA54EC">
        <w:rPr>
          <w:lang w:val="fr-CH"/>
        </w:rPr>
        <w:t xml:space="preserve"> tel quel, via le mécanisme §</w:t>
      </w:r>
      <w:r w:rsidR="00CA54EC">
        <w:rPr>
          <w:lang w:val="fr-CH"/>
        </w:rPr>
        <w:fldChar w:fldCharType="begin"/>
      </w:r>
      <w:r w:rsidR="00CA54EC">
        <w:rPr>
          <w:lang w:val="fr-CH"/>
        </w:rPr>
        <w:instrText xml:space="preserve"> REF _Ref55111299 \r \h </w:instrText>
      </w:r>
      <w:r w:rsidR="00CA54EC">
        <w:rPr>
          <w:lang w:val="fr-CH"/>
        </w:rPr>
      </w:r>
      <w:r w:rsidR="00CA54EC">
        <w:rPr>
          <w:lang w:val="fr-CH"/>
        </w:rPr>
        <w:fldChar w:fldCharType="separate"/>
      </w:r>
      <w:r w:rsidR="00CA54EC">
        <w:rPr>
          <w:lang w:val="fr-CH"/>
        </w:rPr>
        <w:t>5.6</w:t>
      </w:r>
      <w:r w:rsidR="00CA54EC">
        <w:rPr>
          <w:lang w:val="fr-CH"/>
        </w:rPr>
        <w:fldChar w:fldCharType="end"/>
      </w:r>
    </w:p>
    <w:p w14:paraId="6A285199" w14:textId="77777777" w:rsidR="00F942C7" w:rsidRPr="00F942C7" w:rsidRDefault="00F942C7" w:rsidP="00F942C7">
      <w:pPr>
        <w:rPr>
          <w:lang w:val="fr-CH"/>
        </w:rPr>
      </w:pPr>
    </w:p>
    <w:p w14:paraId="7FF4D512" w14:textId="10669E49" w:rsidR="00F942C7" w:rsidRPr="00F942C7" w:rsidRDefault="00F942C7" w:rsidP="00F942C7">
      <w:pPr>
        <w:pStyle w:val="Titre2"/>
        <w:rPr>
          <w:lang w:val="fr-CH"/>
        </w:rPr>
      </w:pPr>
      <w:r>
        <w:rPr>
          <w:lang w:val="fr-CH"/>
        </w:rPr>
        <w:t>Temporis</w:t>
      </w:r>
      <w:r w:rsidR="00991D4B">
        <w:rPr>
          <w:lang w:val="fr-CH"/>
        </w:rPr>
        <w:t>ation</w:t>
      </w:r>
      <w:r>
        <w:rPr>
          <w:lang w:val="fr-CH"/>
        </w:rPr>
        <w:t xml:space="preserve"> d’affichage</w:t>
      </w:r>
    </w:p>
    <w:p w14:paraId="44AA5CE6" w14:textId="75DC7472" w:rsidR="00991D4B" w:rsidRDefault="00991D4B" w:rsidP="00991D4B">
      <w:pPr>
        <w:rPr>
          <w:lang w:val="fr-CH"/>
        </w:rPr>
      </w:pPr>
      <w:r>
        <w:rPr>
          <w:lang w:val="fr-CH"/>
        </w:rPr>
        <w:t>Si le log est informatif</w:t>
      </w:r>
      <w:r w:rsidR="00980F3D">
        <w:rPr>
          <w:lang w:val="fr-CH"/>
        </w:rPr>
        <w:t xml:space="preserve">, </w:t>
      </w:r>
    </w:p>
    <w:p w14:paraId="256C25D6" w14:textId="01EE58BC" w:rsidR="00980F3D" w:rsidRDefault="00980F3D" w:rsidP="00980F3D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 xml:space="preserve">Affiché </w:t>
      </w:r>
      <w:r w:rsidR="00F942C7">
        <w:rPr>
          <w:lang w:val="fr-CH"/>
        </w:rPr>
        <w:t xml:space="preserve">sur LCD </w:t>
      </w:r>
      <w:r>
        <w:rPr>
          <w:lang w:val="fr-CH"/>
        </w:rPr>
        <w:t>pendant 10 s max</w:t>
      </w:r>
    </w:p>
    <w:p w14:paraId="5B2BD947" w14:textId="32BC4083" w:rsidR="00980F3D" w:rsidRDefault="00980F3D" w:rsidP="00980F3D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Affichage dernière erreur</w:t>
      </w:r>
      <w:r w:rsidR="00F942C7">
        <w:rPr>
          <w:lang w:val="fr-CH"/>
        </w:rPr>
        <w:t>, hors tempo</w:t>
      </w:r>
    </w:p>
    <w:p w14:paraId="7B03B8BA" w14:textId="69449B8A" w:rsidR="008E7B76" w:rsidRPr="008E7B76" w:rsidRDefault="008E7B76" w:rsidP="008E7B76">
      <w:pPr>
        <w:pStyle w:val="Titre2"/>
        <w:rPr>
          <w:lang w:val="fr-CH"/>
        </w:rPr>
      </w:pPr>
      <w:r>
        <w:rPr>
          <w:lang w:val="fr-CH"/>
        </w:rPr>
        <w:t>Tampon message d’erreur</w:t>
      </w:r>
    </w:p>
    <w:p w14:paraId="45DA6F58" w14:textId="1FCDBFDE" w:rsidR="00980F3D" w:rsidRDefault="00980F3D" w:rsidP="00980F3D">
      <w:pPr>
        <w:rPr>
          <w:lang w:val="fr-CH"/>
        </w:rPr>
      </w:pPr>
      <w:r>
        <w:rPr>
          <w:lang w:val="fr-CH"/>
        </w:rPr>
        <w:t>Si erreur : stockée dans tampon err_msg[]</w:t>
      </w:r>
    </w:p>
    <w:p w14:paraId="334677D3" w14:textId="316F9AC4" w:rsidR="008E7B76" w:rsidRDefault="008E7B76" w:rsidP="00980F3D">
      <w:pPr>
        <w:rPr>
          <w:lang w:val="fr-CH"/>
        </w:rPr>
      </w:pPr>
    </w:p>
    <w:p w14:paraId="21912520" w14:textId="73CC05BC" w:rsidR="008E7B76" w:rsidRDefault="008E7B76" w:rsidP="008E7B76">
      <w:pPr>
        <w:pStyle w:val="Titre2"/>
        <w:rPr>
          <w:lang w:val="fr-CH"/>
        </w:rPr>
      </w:pPr>
      <w:r>
        <w:rPr>
          <w:lang w:val="fr-CH"/>
        </w:rPr>
        <w:t>Logique affichage</w:t>
      </w:r>
    </w:p>
    <w:p w14:paraId="595EA1C3" w14:textId="445D500E" w:rsidR="008E7B76" w:rsidRDefault="008E7B76" w:rsidP="00980F3D">
      <w:pPr>
        <w:rPr>
          <w:lang w:val="fr-CH"/>
        </w:rPr>
      </w:pPr>
      <w:r>
        <w:rPr>
          <w:lang w:val="fr-CH"/>
        </w:rPr>
        <w:t>Appelée chaque seconde :</w:t>
      </w:r>
    </w:p>
    <w:p w14:paraId="1798EBF4" w14:textId="50C8A0F4" w:rsidR="00980F3D" w:rsidRDefault="00980F3D" w:rsidP="008E7B76">
      <w:pPr>
        <w:pStyle w:val="Paragraphedeliste"/>
        <w:numPr>
          <w:ilvl w:val="0"/>
          <w:numId w:val="27"/>
        </w:numPr>
        <w:rPr>
          <w:lang w:val="fr-CH"/>
        </w:rPr>
      </w:pPr>
      <w:r w:rsidRPr="008E7B76">
        <w:rPr>
          <w:lang w:val="fr-CH"/>
        </w:rPr>
        <w:t>Si décompte tempo_msg</w:t>
      </w:r>
      <w:r w:rsidR="008E7B76">
        <w:rPr>
          <w:lang w:val="fr-CH"/>
        </w:rPr>
        <w:t> : décrémenter et sortir</w:t>
      </w:r>
    </w:p>
    <w:p w14:paraId="3BD3A0A9" w14:textId="4365A824" w:rsidR="008E7B76" w:rsidRDefault="008E7B76" w:rsidP="008E7B76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Sinon :</w:t>
      </w:r>
    </w:p>
    <w:p w14:paraId="2DF03ED4" w14:textId="6B17CAD0" w:rsidR="008E7B76" w:rsidRDefault="008E7B76" w:rsidP="008E7B76">
      <w:pPr>
        <w:pStyle w:val="Paragraphedeliste"/>
        <w:numPr>
          <w:ilvl w:val="1"/>
          <w:numId w:val="27"/>
        </w:numPr>
        <w:rPr>
          <w:lang w:val="fr-CH"/>
        </w:rPr>
      </w:pPr>
      <w:r>
        <w:rPr>
          <w:lang w:val="fr-CH"/>
        </w:rPr>
        <w:t>Si err_act : afficher err_msg</w:t>
      </w:r>
    </w:p>
    <w:p w14:paraId="0ACC7B7C" w14:textId="0828B617" w:rsidR="008E7B76" w:rsidRDefault="008E7B76" w:rsidP="008E7B76">
      <w:pPr>
        <w:pStyle w:val="Paragraphedeliste"/>
        <w:numPr>
          <w:ilvl w:val="1"/>
          <w:numId w:val="27"/>
        </w:numPr>
        <w:rPr>
          <w:lang w:val="fr-CH"/>
        </w:rPr>
      </w:pPr>
      <w:r>
        <w:rPr>
          <w:lang w:val="fr-CH"/>
        </w:rPr>
        <w:t>Sinon : afficher « marche normale »</w:t>
      </w:r>
    </w:p>
    <w:p w14:paraId="1CDE3EBD" w14:textId="6758DC13" w:rsidR="0072441F" w:rsidRDefault="0072441F" w:rsidP="0072441F">
      <w:pPr>
        <w:pStyle w:val="Titre1"/>
        <w:rPr>
          <w:lang w:val="fr-CH"/>
        </w:rPr>
      </w:pPr>
      <w:r>
        <w:rPr>
          <w:lang w:val="fr-CH"/>
        </w:rPr>
        <w:t>Gestion du sériel</w:t>
      </w:r>
    </w:p>
    <w:p w14:paraId="56FFA183" w14:textId="6CC4D8DC" w:rsidR="0072441F" w:rsidRDefault="0072441F" w:rsidP="0072441F">
      <w:pPr>
        <w:pStyle w:val="Titre2"/>
        <w:rPr>
          <w:lang w:val="fr-CH"/>
        </w:rPr>
      </w:pPr>
      <w:r>
        <w:rPr>
          <w:lang w:val="fr-CH"/>
        </w:rPr>
        <w:t>Input</w:t>
      </w:r>
    </w:p>
    <w:p w14:paraId="39EFB47E" w14:textId="2C1EC9BF" w:rsidR="0072441F" w:rsidRDefault="0072441F" w:rsidP="0072441F">
      <w:pPr>
        <w:rPr>
          <w:lang w:val="fr-CH"/>
        </w:rPr>
      </w:pPr>
      <w:r>
        <w:rPr>
          <w:lang w:val="fr-CH"/>
        </w:rPr>
        <w:t>Lecture chr</w:t>
      </w:r>
      <w:r w:rsidR="00CA54EC">
        <w:rPr>
          <w:lang w:val="fr-CH"/>
        </w:rPr>
        <w:t xml:space="preserve"> entrant</w:t>
      </w:r>
      <w:r>
        <w:rPr>
          <w:lang w:val="fr-CH"/>
        </w:rPr>
        <w:t> :</w:t>
      </w:r>
    </w:p>
    <w:p w14:paraId="3CFE1F74" w14:textId="2490FCBA" w:rsidR="0072441F" w:rsidRDefault="0072441F" w:rsidP="0072441F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lastRenderedPageBreak/>
        <w:t>‘+’ : incrémenter n° du menu</w:t>
      </w:r>
    </w:p>
    <w:p w14:paraId="693C2DA8" w14:textId="51F0C6D0" w:rsidR="0072441F" w:rsidRDefault="0072441F" w:rsidP="0072441F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‘-‘ : décrémenter n° du menu</w:t>
      </w:r>
    </w:p>
    <w:p w14:paraId="1D080D8E" w14:textId="342E607B" w:rsidR="0072441F" w:rsidRDefault="0072441F" w:rsidP="0072441F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‘ ‘ (espace) : afficher dernier log</w:t>
      </w:r>
    </w:p>
    <w:p w14:paraId="72381C15" w14:textId="7C81ADBE" w:rsidR="00CA54EC" w:rsidRDefault="00CA54EC" w:rsidP="0072441F">
      <w:pPr>
        <w:pStyle w:val="Paragraphedeliste"/>
        <w:numPr>
          <w:ilvl w:val="0"/>
          <w:numId w:val="27"/>
        </w:numPr>
        <w:rPr>
          <w:lang w:val="fr-CH"/>
        </w:rPr>
      </w:pPr>
      <w:r>
        <w:rPr>
          <w:lang w:val="fr-CH"/>
        </w:rPr>
        <w:t>Chiffres 0..4, n° du menu</w:t>
      </w:r>
    </w:p>
    <w:p w14:paraId="4F28B60B" w14:textId="7CCA106F" w:rsidR="0072441F" w:rsidRDefault="0072441F" w:rsidP="0072441F">
      <w:pPr>
        <w:pStyle w:val="Titre2"/>
        <w:rPr>
          <w:lang w:val="fr-CH"/>
        </w:rPr>
      </w:pPr>
      <w:r>
        <w:rPr>
          <w:lang w:val="fr-CH"/>
        </w:rPr>
        <w:t>Output</w:t>
      </w:r>
    </w:p>
    <w:p w14:paraId="6EE57AC4" w14:textId="4ECA31E5" w:rsidR="0072441F" w:rsidRDefault="0072441F" w:rsidP="0072441F">
      <w:pPr>
        <w:rPr>
          <w:lang w:val="fr-CH"/>
        </w:rPr>
      </w:pPr>
      <w:r>
        <w:rPr>
          <w:lang w:val="fr-CH"/>
        </w:rPr>
        <w:t>Messages selon logs §</w:t>
      </w:r>
      <w:r>
        <w:rPr>
          <w:lang w:val="fr-CH"/>
        </w:rPr>
        <w:fldChar w:fldCharType="begin"/>
      </w:r>
      <w:r>
        <w:rPr>
          <w:lang w:val="fr-CH"/>
        </w:rPr>
        <w:instrText xml:space="preserve"> REF _Ref54687058 \r \h </w:instrText>
      </w:r>
      <w:r>
        <w:rPr>
          <w:lang w:val="fr-CH"/>
        </w:rPr>
      </w:r>
      <w:r>
        <w:rPr>
          <w:lang w:val="fr-CH"/>
        </w:rPr>
        <w:fldChar w:fldCharType="separate"/>
      </w:r>
      <w:r>
        <w:rPr>
          <w:lang w:val="fr-CH"/>
        </w:rPr>
        <w:t>6.1</w:t>
      </w:r>
      <w:r>
        <w:rPr>
          <w:lang w:val="fr-CH"/>
        </w:rPr>
        <w:fldChar w:fldCharType="end"/>
      </w:r>
    </w:p>
    <w:p w14:paraId="3DE90ECF" w14:textId="30E9F544" w:rsidR="00B067D8" w:rsidRDefault="00B067D8" w:rsidP="0072441F">
      <w:pPr>
        <w:rPr>
          <w:lang w:val="fr-CH"/>
        </w:rPr>
      </w:pPr>
    </w:p>
    <w:p w14:paraId="1A72F1EB" w14:textId="72AAB4C9" w:rsidR="00B067D8" w:rsidRDefault="00B067D8" w:rsidP="00B067D8">
      <w:pPr>
        <w:pStyle w:val="Titre1"/>
        <w:rPr>
          <w:lang w:val="fr-CH"/>
        </w:rPr>
      </w:pPr>
      <w:r>
        <w:rPr>
          <w:lang w:val="fr-CH"/>
        </w:rPr>
        <w:t>Gestion des pannes de sonde</w:t>
      </w:r>
    </w:p>
    <w:p w14:paraId="19E66DA5" w14:textId="1A8E5B61" w:rsidR="000F4255" w:rsidRDefault="000F4255" w:rsidP="000F4255">
      <w:pPr>
        <w:pStyle w:val="Titre2"/>
        <w:rPr>
          <w:lang w:val="fr-CH"/>
        </w:rPr>
      </w:pPr>
      <w:r>
        <w:rPr>
          <w:lang w:val="fr-CH"/>
        </w:rPr>
        <w:t>Mémorisation</w:t>
      </w:r>
    </w:p>
    <w:p w14:paraId="625466FC" w14:textId="6D54CC64" w:rsidR="000F4255" w:rsidRDefault="000F4255" w:rsidP="000F4255">
      <w:pPr>
        <w:rPr>
          <w:lang w:val="fr-CH"/>
        </w:rPr>
      </w:pPr>
      <w:r>
        <w:rPr>
          <w:lang w:val="fr-CH"/>
        </w:rPr>
        <w:t>Si une sonde ne répond pas, l’info err_probe est positionnée ; et le n° de la sonde enregistré dans err_probe_n (1, 2, ou 3)</w:t>
      </w:r>
      <w:r w:rsidR="008B391F">
        <w:rPr>
          <w:lang w:val="fr-CH"/>
        </w:rPr>
        <w:t>.</w:t>
      </w:r>
    </w:p>
    <w:p w14:paraId="69320F50" w14:textId="7F7020A6" w:rsidR="008B391F" w:rsidRDefault="008B391F" w:rsidP="008B391F">
      <w:pPr>
        <w:pStyle w:val="Titre2"/>
        <w:rPr>
          <w:lang w:val="fr-CH"/>
        </w:rPr>
      </w:pPr>
      <w:r>
        <w:rPr>
          <w:lang w:val="fr-CH"/>
        </w:rPr>
        <w:t>Log d’erreur de sonde</w:t>
      </w:r>
    </w:p>
    <w:p w14:paraId="0BA16ADB" w14:textId="2FB7A8D3" w:rsidR="008B391F" w:rsidRDefault="008B391F" w:rsidP="008B391F">
      <w:pPr>
        <w:rPr>
          <w:lang w:val="fr-CH"/>
        </w:rPr>
      </w:pPr>
      <w:r>
        <w:rPr>
          <w:lang w:val="fr-CH"/>
        </w:rPr>
        <w:t>A la transition de l’état d’erreur, un message est logué en mentionnant le n° de sonde.</w:t>
      </w:r>
    </w:p>
    <w:p w14:paraId="33D4655E" w14:textId="38E22377" w:rsidR="008B391F" w:rsidRPr="008B391F" w:rsidRDefault="008B391F" w:rsidP="008B391F">
      <w:pPr>
        <w:rPr>
          <w:lang w:val="fr-CH"/>
        </w:rPr>
      </w:pPr>
      <w:r>
        <w:rPr>
          <w:lang w:val="fr-CH"/>
        </w:rPr>
        <w:t>Lorsque l’erreur disparait, le log correspondant affiche le retour du fonctionnement.</w:t>
      </w:r>
    </w:p>
    <w:p w14:paraId="2888E875" w14:textId="77777777" w:rsidR="00B067D8" w:rsidRPr="00B067D8" w:rsidRDefault="00B067D8" w:rsidP="00B067D8">
      <w:pPr>
        <w:rPr>
          <w:lang w:val="fr-CH"/>
        </w:rPr>
      </w:pPr>
    </w:p>
    <w:p w14:paraId="5FC9E7C3" w14:textId="77777777" w:rsidR="00E23E44" w:rsidRDefault="00E23E44" w:rsidP="0072441F">
      <w:pPr>
        <w:rPr>
          <w:lang w:val="fr-CH"/>
        </w:rPr>
      </w:pPr>
    </w:p>
    <w:p w14:paraId="590D4774" w14:textId="77777777" w:rsidR="0072441F" w:rsidRPr="0072441F" w:rsidRDefault="0072441F" w:rsidP="0072441F">
      <w:pPr>
        <w:rPr>
          <w:lang w:val="fr-CH"/>
        </w:rPr>
      </w:pPr>
    </w:p>
    <w:sectPr w:rsidR="0072441F" w:rsidRPr="0072441F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0BBC0" w14:textId="77777777" w:rsidR="00702C25" w:rsidRDefault="00702C25" w:rsidP="00D45B5A">
      <w:r>
        <w:separator/>
      </w:r>
    </w:p>
  </w:endnote>
  <w:endnote w:type="continuationSeparator" w:id="0">
    <w:p w14:paraId="78EECB5F" w14:textId="77777777" w:rsidR="00702C25" w:rsidRDefault="00702C25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B8AD6" w14:textId="77777777" w:rsidR="00702C25" w:rsidRDefault="00702C25" w:rsidP="00D45B5A">
      <w:r>
        <w:separator/>
      </w:r>
    </w:p>
  </w:footnote>
  <w:footnote w:type="continuationSeparator" w:id="0">
    <w:p w14:paraId="2C41264E" w14:textId="77777777" w:rsidR="00702C25" w:rsidRDefault="00702C25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60693"/>
    <w:multiLevelType w:val="hybridMultilevel"/>
    <w:tmpl w:val="F2B843EE"/>
    <w:lvl w:ilvl="0" w:tplc="C2A016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6D2210"/>
    <w:multiLevelType w:val="hybridMultilevel"/>
    <w:tmpl w:val="4358FAAE"/>
    <w:lvl w:ilvl="0" w:tplc="DCD8CC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E72B34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1"/>
  </w:num>
  <w:num w:numId="4">
    <w:abstractNumId w:val="26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4"/>
  </w:num>
  <w:num w:numId="21">
    <w:abstractNumId w:val="20"/>
  </w:num>
  <w:num w:numId="22">
    <w:abstractNumId w:val="12"/>
  </w:num>
  <w:num w:numId="23">
    <w:abstractNumId w:val="28"/>
  </w:num>
  <w:num w:numId="24">
    <w:abstractNumId w:val="25"/>
  </w:num>
  <w:num w:numId="25">
    <w:abstractNumId w:val="22"/>
  </w:num>
  <w:num w:numId="26">
    <w:abstractNumId w:val="27"/>
  </w:num>
  <w:num w:numId="27">
    <w:abstractNumId w:val="14"/>
  </w:num>
  <w:num w:numId="28">
    <w:abstractNumId w:val="1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06"/>
    <w:rsid w:val="00011093"/>
    <w:rsid w:val="0001407E"/>
    <w:rsid w:val="000255C8"/>
    <w:rsid w:val="00036E22"/>
    <w:rsid w:val="00040AB7"/>
    <w:rsid w:val="00095982"/>
    <w:rsid w:val="000B2718"/>
    <w:rsid w:val="000C7ADB"/>
    <w:rsid w:val="000F4255"/>
    <w:rsid w:val="00175556"/>
    <w:rsid w:val="001835EC"/>
    <w:rsid w:val="001B1B1D"/>
    <w:rsid w:val="001B37D5"/>
    <w:rsid w:val="001D3F44"/>
    <w:rsid w:val="001E62A5"/>
    <w:rsid w:val="00207778"/>
    <w:rsid w:val="002125BE"/>
    <w:rsid w:val="00255208"/>
    <w:rsid w:val="002C2AFF"/>
    <w:rsid w:val="002D1178"/>
    <w:rsid w:val="00301506"/>
    <w:rsid w:val="00315113"/>
    <w:rsid w:val="00341DE8"/>
    <w:rsid w:val="0037361A"/>
    <w:rsid w:val="003C123C"/>
    <w:rsid w:val="00426773"/>
    <w:rsid w:val="00455B9E"/>
    <w:rsid w:val="0046320F"/>
    <w:rsid w:val="00476C57"/>
    <w:rsid w:val="004A7FE4"/>
    <w:rsid w:val="004B5571"/>
    <w:rsid w:val="004E108E"/>
    <w:rsid w:val="00507126"/>
    <w:rsid w:val="005D3F80"/>
    <w:rsid w:val="006004F3"/>
    <w:rsid w:val="00605BCF"/>
    <w:rsid w:val="00611113"/>
    <w:rsid w:val="00645252"/>
    <w:rsid w:val="00651C9E"/>
    <w:rsid w:val="006A6659"/>
    <w:rsid w:val="006D3D74"/>
    <w:rsid w:val="006F1D6D"/>
    <w:rsid w:val="00702C25"/>
    <w:rsid w:val="0072441F"/>
    <w:rsid w:val="00745595"/>
    <w:rsid w:val="007673A5"/>
    <w:rsid w:val="007A3668"/>
    <w:rsid w:val="007B21CC"/>
    <w:rsid w:val="007B702A"/>
    <w:rsid w:val="007E035F"/>
    <w:rsid w:val="007E0FCC"/>
    <w:rsid w:val="007E537F"/>
    <w:rsid w:val="00824CCB"/>
    <w:rsid w:val="0083569A"/>
    <w:rsid w:val="008366EA"/>
    <w:rsid w:val="008B391F"/>
    <w:rsid w:val="008E0802"/>
    <w:rsid w:val="008E7B76"/>
    <w:rsid w:val="009359A1"/>
    <w:rsid w:val="009722B7"/>
    <w:rsid w:val="00980F3D"/>
    <w:rsid w:val="00991D4B"/>
    <w:rsid w:val="00A127B0"/>
    <w:rsid w:val="00A46B6F"/>
    <w:rsid w:val="00A5734B"/>
    <w:rsid w:val="00A9204E"/>
    <w:rsid w:val="00AA51A2"/>
    <w:rsid w:val="00B0012B"/>
    <w:rsid w:val="00B060C7"/>
    <w:rsid w:val="00B067D8"/>
    <w:rsid w:val="00B5721D"/>
    <w:rsid w:val="00B8201D"/>
    <w:rsid w:val="00B879B8"/>
    <w:rsid w:val="00BE1689"/>
    <w:rsid w:val="00C04088"/>
    <w:rsid w:val="00C40DA4"/>
    <w:rsid w:val="00C46F69"/>
    <w:rsid w:val="00C5265D"/>
    <w:rsid w:val="00C72696"/>
    <w:rsid w:val="00C75C26"/>
    <w:rsid w:val="00CA54EC"/>
    <w:rsid w:val="00CC7D7C"/>
    <w:rsid w:val="00D45B5A"/>
    <w:rsid w:val="00DA0225"/>
    <w:rsid w:val="00DB4214"/>
    <w:rsid w:val="00E23E44"/>
    <w:rsid w:val="00E25414"/>
    <w:rsid w:val="00E35B7D"/>
    <w:rsid w:val="00EB2A5A"/>
    <w:rsid w:val="00EC57ED"/>
    <w:rsid w:val="00ED2570"/>
    <w:rsid w:val="00EE4670"/>
    <w:rsid w:val="00F621C7"/>
    <w:rsid w:val="00F942C7"/>
    <w:rsid w:val="00FA4106"/>
    <w:rsid w:val="00FA43DF"/>
    <w:rsid w:val="00FD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1303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numPr>
        <w:numId w:val="29"/>
      </w:numPr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numPr>
        <w:ilvl w:val="1"/>
        <w:numId w:val="29"/>
      </w:numPr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numPr>
        <w:ilvl w:val="2"/>
        <w:numId w:val="29"/>
      </w:numPr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numPr>
        <w:ilvl w:val="3"/>
        <w:numId w:val="29"/>
      </w:numPr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numPr>
        <w:ilvl w:val="4"/>
        <w:numId w:val="29"/>
      </w:numPr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numPr>
        <w:ilvl w:val="5"/>
        <w:numId w:val="29"/>
      </w:numPr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numPr>
        <w:ilvl w:val="6"/>
        <w:numId w:val="29"/>
      </w:numPr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numPr>
        <w:ilvl w:val="7"/>
        <w:numId w:val="29"/>
      </w:numPr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numPr>
        <w:ilvl w:val="8"/>
        <w:numId w:val="29"/>
      </w:numPr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Accentuation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lgr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Lienhypertexteactif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ur\AppData\Local\Microsoft\Office\16.0\DTS\fr-FR%7b1FEEA85A-A6E8-484E-BA89-D9135A7C8013%7d\%7bA96BEAF0-E08E-4D05-8AFE-A2013CB855C5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20489C-1407-4086-8D40-538BDC6D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{A96BEAF0-E08E-4D05-8AFE-A2013CB855C5}tf02786999.dotx</Template>
  <TotalTime>0</TotalTime>
  <Pages>1</Pages>
  <Words>1086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2020-04-18T19:55:00Z</dcterms:created>
  <dcterms:modified xsi:type="dcterms:W3CDTF">2020-11-04T21:31:00Z</dcterms:modified>
</cp:coreProperties>
</file>